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45C7F" w14:textId="77777777" w:rsidR="00DF11C5" w:rsidRDefault="00DF11C5">
      <w:pPr>
        <w:pStyle w:val="BodyText"/>
        <w:rPr>
          <w:rFonts w:ascii="Times New Roman"/>
          <w:sz w:val="20"/>
        </w:rPr>
      </w:pPr>
    </w:p>
    <w:p w14:paraId="05BD6488" w14:textId="77777777" w:rsidR="00DF11C5" w:rsidRDefault="00DF11C5">
      <w:pPr>
        <w:pStyle w:val="BodyText"/>
        <w:rPr>
          <w:rFonts w:ascii="Times New Roman"/>
          <w:sz w:val="20"/>
        </w:rPr>
      </w:pPr>
    </w:p>
    <w:p w14:paraId="4DC67A91" w14:textId="77777777" w:rsidR="00DF11C5" w:rsidRDefault="00DF11C5">
      <w:pPr>
        <w:pStyle w:val="BodyText"/>
        <w:rPr>
          <w:rFonts w:ascii="Times New Roman"/>
          <w:sz w:val="20"/>
        </w:rPr>
      </w:pPr>
    </w:p>
    <w:p w14:paraId="5258D940" w14:textId="77777777" w:rsidR="00DF11C5" w:rsidRDefault="00DF11C5">
      <w:pPr>
        <w:pStyle w:val="BodyText"/>
        <w:rPr>
          <w:rFonts w:ascii="Times New Roman"/>
          <w:sz w:val="20"/>
        </w:rPr>
      </w:pPr>
    </w:p>
    <w:p w14:paraId="35935E84" w14:textId="77777777" w:rsidR="00DF11C5" w:rsidRDefault="00DF11C5">
      <w:pPr>
        <w:pStyle w:val="BodyText"/>
        <w:rPr>
          <w:rFonts w:ascii="Times New Roman"/>
          <w:sz w:val="20"/>
        </w:rPr>
      </w:pPr>
    </w:p>
    <w:p w14:paraId="719DC7DD" w14:textId="77777777" w:rsidR="00DF11C5" w:rsidRDefault="00DF11C5">
      <w:pPr>
        <w:pStyle w:val="BodyText"/>
        <w:rPr>
          <w:rFonts w:ascii="Times New Roman"/>
          <w:sz w:val="20"/>
        </w:rPr>
      </w:pPr>
    </w:p>
    <w:p w14:paraId="4D09684A" w14:textId="77777777" w:rsidR="00DF11C5" w:rsidRDefault="00DF11C5">
      <w:pPr>
        <w:pStyle w:val="BodyText"/>
        <w:rPr>
          <w:rFonts w:ascii="Times New Roman"/>
          <w:sz w:val="20"/>
        </w:rPr>
      </w:pPr>
    </w:p>
    <w:p w14:paraId="7CF2B439" w14:textId="77777777" w:rsidR="00DF11C5" w:rsidRDefault="005A17B4">
      <w:pPr>
        <w:pStyle w:val="Title"/>
        <w:ind w:left="1828" w:right="2780"/>
        <w:jc w:val="center"/>
      </w:pPr>
      <w:r>
        <w:rPr>
          <w:color w:val="8EAADA"/>
          <w:w w:val="110"/>
        </w:rPr>
        <w:t>Low</w:t>
      </w:r>
      <w:r>
        <w:rPr>
          <w:color w:val="8EAADA"/>
          <w:spacing w:val="41"/>
          <w:w w:val="110"/>
        </w:rPr>
        <w:t xml:space="preserve"> </w:t>
      </w:r>
      <w:r>
        <w:rPr>
          <w:color w:val="8EAADA"/>
          <w:w w:val="110"/>
        </w:rPr>
        <w:t>Level</w:t>
      </w:r>
      <w:r>
        <w:rPr>
          <w:color w:val="8EAADA"/>
          <w:spacing w:val="42"/>
          <w:w w:val="110"/>
        </w:rPr>
        <w:t xml:space="preserve"> </w:t>
      </w:r>
      <w:r>
        <w:rPr>
          <w:color w:val="8EAADA"/>
          <w:w w:val="110"/>
        </w:rPr>
        <w:t>Design</w:t>
      </w:r>
      <w:r>
        <w:rPr>
          <w:color w:val="8EAADA"/>
          <w:spacing w:val="42"/>
          <w:w w:val="110"/>
        </w:rPr>
        <w:t xml:space="preserve"> </w:t>
      </w:r>
      <w:r>
        <w:rPr>
          <w:color w:val="8EAADA"/>
          <w:w w:val="110"/>
        </w:rPr>
        <w:t>(LLD)</w:t>
      </w:r>
    </w:p>
    <w:p w14:paraId="05F8EAA4" w14:textId="291EFACD" w:rsidR="00DF11C5" w:rsidRDefault="00866BCC" w:rsidP="00866BCC">
      <w:pPr>
        <w:pStyle w:val="Title"/>
        <w:tabs>
          <w:tab w:val="left" w:pos="1791"/>
          <w:tab w:val="left" w:pos="5066"/>
          <w:tab w:val="left" w:pos="7324"/>
        </w:tabs>
        <w:spacing w:before="481" w:line="266" w:lineRule="auto"/>
        <w:jc w:val="center"/>
      </w:pPr>
      <w:r>
        <w:rPr>
          <w:color w:val="0A5394"/>
          <w:w w:val="110"/>
        </w:rPr>
        <w:t>BOOK MY CALENDAR</w:t>
      </w:r>
    </w:p>
    <w:p w14:paraId="394E59D7" w14:textId="77777777" w:rsidR="00DF11C5" w:rsidRDefault="00DF11C5">
      <w:pPr>
        <w:pStyle w:val="BodyText"/>
        <w:rPr>
          <w:sz w:val="70"/>
        </w:rPr>
      </w:pPr>
    </w:p>
    <w:p w14:paraId="0DD952CB" w14:textId="77777777" w:rsidR="00DF11C5" w:rsidRDefault="00DF11C5">
      <w:pPr>
        <w:pStyle w:val="BodyText"/>
        <w:spacing w:before="2"/>
        <w:rPr>
          <w:sz w:val="94"/>
        </w:rPr>
      </w:pPr>
    </w:p>
    <w:p w14:paraId="6549E65F" w14:textId="00FFB219" w:rsidR="00DF11C5" w:rsidRDefault="005A17B4">
      <w:pPr>
        <w:ind w:left="1828" w:right="2780"/>
        <w:jc w:val="center"/>
        <w:rPr>
          <w:sz w:val="36"/>
        </w:rPr>
      </w:pPr>
      <w:r>
        <w:rPr>
          <w:sz w:val="36"/>
        </w:rPr>
        <w:t>Revision</w:t>
      </w:r>
      <w:r>
        <w:rPr>
          <w:spacing w:val="-3"/>
          <w:sz w:val="36"/>
        </w:rPr>
        <w:t xml:space="preserve"> </w:t>
      </w:r>
      <w:r>
        <w:rPr>
          <w:sz w:val="36"/>
        </w:rPr>
        <w:t>Number:</w:t>
      </w:r>
      <w:r>
        <w:rPr>
          <w:spacing w:val="-3"/>
          <w:sz w:val="36"/>
        </w:rPr>
        <w:t xml:space="preserve"> </w:t>
      </w:r>
      <w:r w:rsidR="00866BCC">
        <w:rPr>
          <w:sz w:val="36"/>
        </w:rPr>
        <w:t>0.1</w:t>
      </w:r>
    </w:p>
    <w:p w14:paraId="5F17C64B" w14:textId="53651FD7" w:rsidR="00DF11C5" w:rsidRDefault="005A17B4">
      <w:pPr>
        <w:ind w:left="1828" w:right="2780"/>
        <w:jc w:val="center"/>
        <w:rPr>
          <w:sz w:val="36"/>
        </w:rPr>
      </w:pPr>
      <w:r>
        <w:rPr>
          <w:sz w:val="36"/>
        </w:rPr>
        <w:t>Last</w:t>
      </w:r>
      <w:r>
        <w:rPr>
          <w:spacing w:val="-4"/>
          <w:sz w:val="36"/>
        </w:rPr>
        <w:t xml:space="preserve"> </w:t>
      </w:r>
      <w:r>
        <w:rPr>
          <w:sz w:val="36"/>
        </w:rPr>
        <w:t>date</w:t>
      </w:r>
      <w:r>
        <w:rPr>
          <w:spacing w:val="-4"/>
          <w:sz w:val="36"/>
        </w:rPr>
        <w:t xml:space="preserve"> </w:t>
      </w:r>
      <w:r>
        <w:rPr>
          <w:sz w:val="36"/>
        </w:rPr>
        <w:t>of</w:t>
      </w:r>
      <w:r>
        <w:rPr>
          <w:spacing w:val="-3"/>
          <w:sz w:val="36"/>
        </w:rPr>
        <w:t xml:space="preserve"> </w:t>
      </w:r>
      <w:r>
        <w:rPr>
          <w:sz w:val="36"/>
        </w:rPr>
        <w:t>revision:</w:t>
      </w:r>
      <w:r>
        <w:rPr>
          <w:spacing w:val="-4"/>
          <w:sz w:val="36"/>
        </w:rPr>
        <w:t xml:space="preserve"> </w:t>
      </w:r>
      <w:r>
        <w:rPr>
          <w:sz w:val="36"/>
        </w:rPr>
        <w:t>0</w:t>
      </w:r>
      <w:r w:rsidR="00866BCC">
        <w:rPr>
          <w:sz w:val="36"/>
        </w:rPr>
        <w:t>6</w:t>
      </w:r>
      <w:r>
        <w:rPr>
          <w:sz w:val="36"/>
        </w:rPr>
        <w:t>/06/202</w:t>
      </w:r>
      <w:r w:rsidR="00866BCC">
        <w:rPr>
          <w:sz w:val="36"/>
        </w:rPr>
        <w:t>2</w:t>
      </w:r>
    </w:p>
    <w:p w14:paraId="2E1F07C9" w14:textId="77777777" w:rsidR="00DF11C5" w:rsidRDefault="00DF11C5">
      <w:pPr>
        <w:pStyle w:val="BodyText"/>
        <w:spacing w:before="7"/>
        <w:rPr>
          <w:sz w:val="43"/>
        </w:rPr>
      </w:pPr>
    </w:p>
    <w:p w14:paraId="777A6A01" w14:textId="2B736618" w:rsidR="00DF11C5" w:rsidRDefault="00866BCC">
      <w:pPr>
        <w:spacing w:line="357" w:lineRule="auto"/>
        <w:ind w:left="3840" w:right="4813"/>
        <w:jc w:val="center"/>
        <w:rPr>
          <w:sz w:val="32"/>
        </w:rPr>
      </w:pPr>
      <w:r>
        <w:rPr>
          <w:sz w:val="32"/>
        </w:rPr>
        <w:t>Saurav Gupta</w:t>
      </w:r>
    </w:p>
    <w:p w14:paraId="2E41AD36" w14:textId="77777777" w:rsidR="00DF11C5" w:rsidRDefault="00DF11C5">
      <w:pPr>
        <w:spacing w:line="357" w:lineRule="auto"/>
        <w:jc w:val="center"/>
        <w:rPr>
          <w:sz w:val="32"/>
        </w:rPr>
        <w:sectPr w:rsidR="00DF11C5">
          <w:headerReference w:type="default" r:id="rId8"/>
          <w:footerReference w:type="default" r:id="rId9"/>
          <w:type w:val="continuous"/>
          <w:pgSz w:w="11920" w:h="16840"/>
          <w:pgMar w:top="1340" w:right="260" w:bottom="1480" w:left="1200" w:header="378" w:footer="1280" w:gutter="0"/>
          <w:pgNumType w:start="1"/>
          <w:cols w:space="720"/>
        </w:sectPr>
      </w:pPr>
    </w:p>
    <w:p w14:paraId="289ECC68" w14:textId="77777777" w:rsidR="00DF11C5" w:rsidRDefault="00DF11C5">
      <w:pPr>
        <w:pStyle w:val="BodyText"/>
        <w:rPr>
          <w:sz w:val="20"/>
        </w:rPr>
      </w:pPr>
    </w:p>
    <w:p w14:paraId="6F1478D0" w14:textId="77777777" w:rsidR="00DF11C5" w:rsidRDefault="00DF11C5">
      <w:pPr>
        <w:pStyle w:val="BodyText"/>
        <w:rPr>
          <w:sz w:val="20"/>
        </w:rPr>
      </w:pPr>
    </w:p>
    <w:p w14:paraId="7F6BA4E4" w14:textId="77777777" w:rsidR="00DF11C5" w:rsidRDefault="00DF11C5">
      <w:pPr>
        <w:pStyle w:val="BodyText"/>
        <w:rPr>
          <w:sz w:val="20"/>
        </w:rPr>
      </w:pPr>
    </w:p>
    <w:p w14:paraId="5FA1BD3B" w14:textId="77777777" w:rsidR="00DF11C5" w:rsidRDefault="00DF11C5">
      <w:pPr>
        <w:pStyle w:val="BodyText"/>
        <w:spacing w:before="3"/>
        <w:rPr>
          <w:sz w:val="19"/>
        </w:rPr>
      </w:pPr>
    </w:p>
    <w:p w14:paraId="5AE56AC1" w14:textId="77777777" w:rsidR="00DF11C5" w:rsidRDefault="005A17B4">
      <w:pPr>
        <w:pStyle w:val="Heading1"/>
        <w:ind w:left="240" w:firstLine="0"/>
      </w:pPr>
      <w:bookmarkStart w:id="0" w:name="_TOC_250011"/>
      <w:r>
        <w:rPr>
          <w:color w:val="2E5395"/>
          <w:w w:val="115"/>
        </w:rPr>
        <w:t>Document</w:t>
      </w:r>
      <w:r>
        <w:rPr>
          <w:color w:val="2E5395"/>
          <w:spacing w:val="-13"/>
          <w:w w:val="115"/>
        </w:rPr>
        <w:t xml:space="preserve"> </w:t>
      </w:r>
      <w:r>
        <w:rPr>
          <w:color w:val="2E5395"/>
          <w:w w:val="115"/>
        </w:rPr>
        <w:t>Version</w:t>
      </w:r>
      <w:r>
        <w:rPr>
          <w:color w:val="2E5395"/>
          <w:spacing w:val="-13"/>
          <w:w w:val="115"/>
        </w:rPr>
        <w:t xml:space="preserve"> </w:t>
      </w:r>
      <w:bookmarkEnd w:id="0"/>
      <w:r>
        <w:rPr>
          <w:color w:val="2E5395"/>
          <w:w w:val="115"/>
        </w:rPr>
        <w:t>Control</w:t>
      </w:r>
    </w:p>
    <w:p w14:paraId="2E3D64A7" w14:textId="77777777" w:rsidR="00DF11C5" w:rsidRDefault="00DF11C5">
      <w:pPr>
        <w:pStyle w:val="BodyText"/>
        <w:rPr>
          <w:b/>
          <w:sz w:val="20"/>
        </w:rPr>
      </w:pPr>
    </w:p>
    <w:p w14:paraId="044B1BC9" w14:textId="77777777" w:rsidR="00DF11C5" w:rsidRDefault="00DF11C5">
      <w:pPr>
        <w:pStyle w:val="BodyText"/>
        <w:spacing w:before="8" w:after="1"/>
        <w:rPr>
          <w:b/>
          <w:sz w:val="19"/>
        </w:rPr>
      </w:pPr>
    </w:p>
    <w:tbl>
      <w:tblPr>
        <w:tblW w:w="0" w:type="auto"/>
        <w:tblInd w:w="150" w:type="dxa"/>
        <w:tblBorders>
          <w:top w:val="single" w:sz="12" w:space="0" w:color="BDD6ED"/>
          <w:left w:val="single" w:sz="12" w:space="0" w:color="BDD6ED"/>
          <w:bottom w:val="single" w:sz="12" w:space="0" w:color="BDD6ED"/>
          <w:right w:val="single" w:sz="12" w:space="0" w:color="BDD6ED"/>
          <w:insideH w:val="single" w:sz="12" w:space="0" w:color="BDD6ED"/>
          <w:insideV w:val="single" w:sz="12" w:space="0" w:color="BDD6ED"/>
        </w:tblBorders>
        <w:tblLayout w:type="fixed"/>
        <w:tblCellMar>
          <w:left w:w="0" w:type="dxa"/>
          <w:right w:w="0" w:type="dxa"/>
        </w:tblCellMar>
        <w:tblLook w:val="01E0" w:firstRow="1" w:lastRow="1" w:firstColumn="1" w:lastColumn="1" w:noHBand="0" w:noVBand="0"/>
      </w:tblPr>
      <w:tblGrid>
        <w:gridCol w:w="1800"/>
        <w:gridCol w:w="1200"/>
        <w:gridCol w:w="4140"/>
        <w:gridCol w:w="1820"/>
      </w:tblGrid>
      <w:tr w:rsidR="00DF11C5" w14:paraId="380AFD29" w14:textId="77777777">
        <w:trPr>
          <w:trHeight w:val="772"/>
        </w:trPr>
        <w:tc>
          <w:tcPr>
            <w:tcW w:w="1800" w:type="dxa"/>
            <w:tcBorders>
              <w:bottom w:val="single" w:sz="18" w:space="0" w:color="9CC2E4"/>
            </w:tcBorders>
          </w:tcPr>
          <w:p w14:paraId="50759B93" w14:textId="77777777" w:rsidR="00DF11C5" w:rsidRDefault="00DF11C5">
            <w:pPr>
              <w:pStyle w:val="TableParagraph"/>
              <w:spacing w:before="5"/>
              <w:rPr>
                <w:b/>
                <w:sz w:val="19"/>
              </w:rPr>
            </w:pPr>
          </w:p>
          <w:p w14:paraId="4ADE4106" w14:textId="77777777" w:rsidR="00DF11C5" w:rsidRDefault="005A17B4">
            <w:pPr>
              <w:pStyle w:val="TableParagraph"/>
              <w:ind w:left="105"/>
              <w:rPr>
                <w:b/>
                <w:sz w:val="24"/>
              </w:rPr>
            </w:pPr>
            <w:r>
              <w:rPr>
                <w:b/>
                <w:color w:val="404040"/>
                <w:sz w:val="24"/>
              </w:rPr>
              <w:t>Date</w:t>
            </w:r>
            <w:r>
              <w:rPr>
                <w:b/>
                <w:color w:val="404040"/>
                <w:spacing w:val="-3"/>
                <w:sz w:val="24"/>
              </w:rPr>
              <w:t xml:space="preserve"> </w:t>
            </w:r>
            <w:r>
              <w:rPr>
                <w:b/>
                <w:color w:val="404040"/>
                <w:sz w:val="24"/>
              </w:rPr>
              <w:t>Issued</w:t>
            </w:r>
          </w:p>
        </w:tc>
        <w:tc>
          <w:tcPr>
            <w:tcW w:w="1200" w:type="dxa"/>
            <w:tcBorders>
              <w:bottom w:val="single" w:sz="18" w:space="0" w:color="9CC2E4"/>
            </w:tcBorders>
          </w:tcPr>
          <w:p w14:paraId="4B716F3A" w14:textId="77777777" w:rsidR="00DF11C5" w:rsidRDefault="00DF11C5">
            <w:pPr>
              <w:pStyle w:val="TableParagraph"/>
              <w:spacing w:before="5"/>
              <w:rPr>
                <w:b/>
                <w:sz w:val="19"/>
              </w:rPr>
            </w:pPr>
          </w:p>
          <w:p w14:paraId="59C4DB10" w14:textId="77777777" w:rsidR="00DF11C5" w:rsidRDefault="005A17B4">
            <w:pPr>
              <w:pStyle w:val="TableParagraph"/>
              <w:ind w:left="120"/>
              <w:rPr>
                <w:b/>
                <w:sz w:val="24"/>
              </w:rPr>
            </w:pPr>
            <w:r>
              <w:rPr>
                <w:b/>
                <w:color w:val="404040"/>
                <w:sz w:val="24"/>
              </w:rPr>
              <w:t>Version</w:t>
            </w:r>
          </w:p>
        </w:tc>
        <w:tc>
          <w:tcPr>
            <w:tcW w:w="4140" w:type="dxa"/>
            <w:tcBorders>
              <w:bottom w:val="single" w:sz="18" w:space="0" w:color="9CC2E4"/>
            </w:tcBorders>
          </w:tcPr>
          <w:p w14:paraId="7014CA3A" w14:textId="77777777" w:rsidR="00DF11C5" w:rsidRDefault="00DF11C5">
            <w:pPr>
              <w:pStyle w:val="TableParagraph"/>
              <w:spacing w:before="5"/>
              <w:rPr>
                <w:b/>
                <w:sz w:val="19"/>
              </w:rPr>
            </w:pPr>
          </w:p>
          <w:p w14:paraId="689F15F8" w14:textId="77777777" w:rsidR="00DF11C5" w:rsidRDefault="005A17B4">
            <w:pPr>
              <w:pStyle w:val="TableParagraph"/>
              <w:ind w:left="105"/>
              <w:rPr>
                <w:b/>
                <w:sz w:val="24"/>
              </w:rPr>
            </w:pPr>
            <w:r>
              <w:rPr>
                <w:b/>
                <w:color w:val="404040"/>
                <w:sz w:val="24"/>
              </w:rPr>
              <w:t>Description</w:t>
            </w:r>
          </w:p>
        </w:tc>
        <w:tc>
          <w:tcPr>
            <w:tcW w:w="1820" w:type="dxa"/>
            <w:tcBorders>
              <w:bottom w:val="single" w:sz="18" w:space="0" w:color="9CC2E4"/>
            </w:tcBorders>
          </w:tcPr>
          <w:p w14:paraId="3A1AB185" w14:textId="77777777" w:rsidR="00DF11C5" w:rsidRDefault="00DF11C5">
            <w:pPr>
              <w:pStyle w:val="TableParagraph"/>
              <w:spacing w:before="5"/>
              <w:rPr>
                <w:b/>
                <w:sz w:val="19"/>
              </w:rPr>
            </w:pPr>
          </w:p>
          <w:p w14:paraId="2D1920C5" w14:textId="77777777" w:rsidR="00DF11C5" w:rsidRDefault="005A17B4">
            <w:pPr>
              <w:pStyle w:val="TableParagraph"/>
              <w:ind w:left="105"/>
              <w:rPr>
                <w:b/>
                <w:sz w:val="24"/>
              </w:rPr>
            </w:pPr>
            <w:r>
              <w:rPr>
                <w:b/>
                <w:color w:val="404040"/>
                <w:sz w:val="24"/>
              </w:rPr>
              <w:t>Author</w:t>
            </w:r>
          </w:p>
        </w:tc>
      </w:tr>
      <w:tr w:rsidR="00DF11C5" w14:paraId="0ED8D433" w14:textId="77777777">
        <w:trPr>
          <w:trHeight w:val="632"/>
        </w:trPr>
        <w:tc>
          <w:tcPr>
            <w:tcW w:w="1800" w:type="dxa"/>
            <w:tcBorders>
              <w:top w:val="single" w:sz="18" w:space="0" w:color="9CC2E4"/>
            </w:tcBorders>
          </w:tcPr>
          <w:p w14:paraId="189ECE56" w14:textId="77777777" w:rsidR="00DF11C5" w:rsidRDefault="00DF11C5">
            <w:pPr>
              <w:pStyle w:val="TableParagraph"/>
              <w:spacing w:before="7"/>
              <w:rPr>
                <w:b/>
                <w:sz w:val="17"/>
              </w:rPr>
            </w:pPr>
          </w:p>
          <w:p w14:paraId="1F5E74D0" w14:textId="643640A2" w:rsidR="00DF11C5" w:rsidRDefault="0040705A">
            <w:pPr>
              <w:pStyle w:val="TableParagraph"/>
              <w:ind w:left="105"/>
              <w:rPr>
                <w:b/>
              </w:rPr>
            </w:pPr>
            <w:r>
              <w:rPr>
                <w:b/>
                <w:color w:val="665D46"/>
              </w:rPr>
              <w:t>6</w:t>
            </w:r>
            <w:r w:rsidRPr="0040705A">
              <w:rPr>
                <w:b/>
                <w:color w:val="665D46"/>
                <w:vertAlign w:val="superscript"/>
              </w:rPr>
              <w:t>th</w:t>
            </w:r>
            <w:r>
              <w:rPr>
                <w:b/>
                <w:color w:val="665D46"/>
              </w:rPr>
              <w:t xml:space="preserve"> June</w:t>
            </w:r>
            <w:r w:rsidR="005A17B4">
              <w:rPr>
                <w:b/>
                <w:color w:val="665D46"/>
                <w:spacing w:val="-4"/>
              </w:rPr>
              <w:t xml:space="preserve"> </w:t>
            </w:r>
            <w:r w:rsidR="005A17B4">
              <w:rPr>
                <w:b/>
                <w:color w:val="665D46"/>
              </w:rPr>
              <w:t>2020</w:t>
            </w:r>
          </w:p>
        </w:tc>
        <w:tc>
          <w:tcPr>
            <w:tcW w:w="1200" w:type="dxa"/>
            <w:tcBorders>
              <w:top w:val="single" w:sz="18" w:space="0" w:color="9CC2E4"/>
            </w:tcBorders>
          </w:tcPr>
          <w:p w14:paraId="05B4128D" w14:textId="77777777" w:rsidR="00DF11C5" w:rsidRDefault="00DF11C5">
            <w:pPr>
              <w:pStyle w:val="TableParagraph"/>
              <w:spacing w:before="7"/>
              <w:rPr>
                <w:b/>
                <w:sz w:val="17"/>
              </w:rPr>
            </w:pPr>
          </w:p>
          <w:p w14:paraId="68386D88" w14:textId="7B71FBF6" w:rsidR="00DF11C5" w:rsidRDefault="0040705A">
            <w:pPr>
              <w:pStyle w:val="TableParagraph"/>
              <w:ind w:left="120"/>
            </w:pPr>
            <w:r>
              <w:rPr>
                <w:color w:val="665D46"/>
              </w:rPr>
              <w:t>0</w:t>
            </w:r>
            <w:r w:rsidR="005A17B4">
              <w:rPr>
                <w:color w:val="665D46"/>
              </w:rPr>
              <w:t>.1</w:t>
            </w:r>
          </w:p>
        </w:tc>
        <w:tc>
          <w:tcPr>
            <w:tcW w:w="4140" w:type="dxa"/>
            <w:tcBorders>
              <w:top w:val="single" w:sz="18" w:space="0" w:color="9CC2E4"/>
            </w:tcBorders>
          </w:tcPr>
          <w:p w14:paraId="57CEF117" w14:textId="77777777" w:rsidR="00DF11C5" w:rsidRDefault="00DF11C5">
            <w:pPr>
              <w:pStyle w:val="TableParagraph"/>
              <w:spacing w:before="7"/>
              <w:rPr>
                <w:b/>
                <w:sz w:val="17"/>
              </w:rPr>
            </w:pPr>
          </w:p>
          <w:p w14:paraId="3903F4C5" w14:textId="77777777" w:rsidR="00DF11C5" w:rsidRDefault="005A17B4">
            <w:pPr>
              <w:pStyle w:val="TableParagraph"/>
              <w:ind w:left="105"/>
            </w:pPr>
            <w:r>
              <w:rPr>
                <w:color w:val="665D46"/>
              </w:rPr>
              <w:t>First</w:t>
            </w:r>
            <w:r>
              <w:rPr>
                <w:color w:val="665D46"/>
                <w:spacing w:val="-9"/>
              </w:rPr>
              <w:t xml:space="preserve"> </w:t>
            </w:r>
            <w:r>
              <w:rPr>
                <w:color w:val="665D46"/>
              </w:rPr>
              <w:t>Draft</w:t>
            </w:r>
          </w:p>
        </w:tc>
        <w:tc>
          <w:tcPr>
            <w:tcW w:w="1820" w:type="dxa"/>
            <w:tcBorders>
              <w:top w:val="single" w:sz="18" w:space="0" w:color="9CC2E4"/>
            </w:tcBorders>
          </w:tcPr>
          <w:p w14:paraId="67D1F53E" w14:textId="77777777" w:rsidR="00DF11C5" w:rsidRDefault="00DF11C5">
            <w:pPr>
              <w:pStyle w:val="TableParagraph"/>
              <w:spacing w:before="7"/>
              <w:rPr>
                <w:b/>
                <w:sz w:val="17"/>
              </w:rPr>
            </w:pPr>
          </w:p>
          <w:p w14:paraId="7CBA36E4" w14:textId="357E0524" w:rsidR="00DF11C5" w:rsidRDefault="0040705A">
            <w:pPr>
              <w:pStyle w:val="TableParagraph"/>
              <w:ind w:left="105"/>
            </w:pPr>
            <w:r>
              <w:rPr>
                <w:color w:val="665D46"/>
              </w:rPr>
              <w:t>Saurav</w:t>
            </w:r>
            <w:r w:rsidR="005A17B4">
              <w:rPr>
                <w:color w:val="665D46"/>
                <w:spacing w:val="-4"/>
              </w:rPr>
              <w:t xml:space="preserve"> </w:t>
            </w:r>
            <w:r w:rsidR="005A17B4">
              <w:rPr>
                <w:color w:val="665D46"/>
              </w:rPr>
              <w:t>Gupta</w:t>
            </w:r>
          </w:p>
        </w:tc>
      </w:tr>
      <w:tr w:rsidR="00DF11C5" w14:paraId="42E90136" w14:textId="77777777">
        <w:trPr>
          <w:trHeight w:val="650"/>
        </w:trPr>
        <w:tc>
          <w:tcPr>
            <w:tcW w:w="1800" w:type="dxa"/>
          </w:tcPr>
          <w:p w14:paraId="6C5C6C03" w14:textId="77777777" w:rsidR="00DF11C5" w:rsidRDefault="00DF11C5">
            <w:pPr>
              <w:pStyle w:val="TableParagraph"/>
              <w:rPr>
                <w:rFonts w:ascii="Times New Roman"/>
              </w:rPr>
            </w:pPr>
          </w:p>
        </w:tc>
        <w:tc>
          <w:tcPr>
            <w:tcW w:w="1200" w:type="dxa"/>
          </w:tcPr>
          <w:p w14:paraId="30A8AE52" w14:textId="77777777" w:rsidR="00DF11C5" w:rsidRDefault="00DF11C5">
            <w:pPr>
              <w:pStyle w:val="TableParagraph"/>
              <w:rPr>
                <w:rFonts w:ascii="Times New Roman"/>
              </w:rPr>
            </w:pPr>
          </w:p>
        </w:tc>
        <w:tc>
          <w:tcPr>
            <w:tcW w:w="4140" w:type="dxa"/>
          </w:tcPr>
          <w:p w14:paraId="523443C0" w14:textId="77777777" w:rsidR="00DF11C5" w:rsidRDefault="00DF11C5">
            <w:pPr>
              <w:pStyle w:val="TableParagraph"/>
              <w:rPr>
                <w:rFonts w:ascii="Times New Roman"/>
              </w:rPr>
            </w:pPr>
          </w:p>
        </w:tc>
        <w:tc>
          <w:tcPr>
            <w:tcW w:w="1820" w:type="dxa"/>
          </w:tcPr>
          <w:p w14:paraId="3A17ECED" w14:textId="77777777" w:rsidR="00DF11C5" w:rsidRDefault="00DF11C5">
            <w:pPr>
              <w:pStyle w:val="TableParagraph"/>
              <w:rPr>
                <w:rFonts w:ascii="Times New Roman"/>
              </w:rPr>
            </w:pPr>
          </w:p>
        </w:tc>
      </w:tr>
    </w:tbl>
    <w:p w14:paraId="7FE04889" w14:textId="77777777" w:rsidR="00DF11C5" w:rsidRDefault="00DF11C5">
      <w:pPr>
        <w:rPr>
          <w:rFonts w:ascii="Times New Roman"/>
        </w:rPr>
        <w:sectPr w:rsidR="00DF11C5">
          <w:pgSz w:w="11920" w:h="16840"/>
          <w:pgMar w:top="1340" w:right="260" w:bottom="1480" w:left="1200" w:header="378" w:footer="1280" w:gutter="0"/>
          <w:cols w:space="720"/>
        </w:sectPr>
      </w:pPr>
    </w:p>
    <w:p w14:paraId="5A4B9A64" w14:textId="77777777" w:rsidR="00DF11C5" w:rsidRDefault="00DF11C5">
      <w:pPr>
        <w:pStyle w:val="BodyText"/>
        <w:rPr>
          <w:b/>
          <w:sz w:val="20"/>
        </w:rPr>
      </w:pPr>
    </w:p>
    <w:p w14:paraId="216EDA74" w14:textId="77777777" w:rsidR="00DF11C5" w:rsidRDefault="00DF11C5">
      <w:pPr>
        <w:pStyle w:val="BodyText"/>
        <w:rPr>
          <w:b/>
          <w:sz w:val="20"/>
        </w:rPr>
      </w:pPr>
    </w:p>
    <w:p w14:paraId="34BF4BBD" w14:textId="77777777" w:rsidR="00DF11C5" w:rsidRDefault="00DF11C5">
      <w:pPr>
        <w:pStyle w:val="BodyText"/>
        <w:rPr>
          <w:b/>
          <w:sz w:val="20"/>
        </w:rPr>
      </w:pPr>
    </w:p>
    <w:p w14:paraId="29C962F6" w14:textId="77777777" w:rsidR="00DF11C5" w:rsidRDefault="00DF11C5">
      <w:pPr>
        <w:pStyle w:val="BodyText"/>
        <w:rPr>
          <w:b/>
          <w:sz w:val="20"/>
        </w:rPr>
      </w:pPr>
    </w:p>
    <w:p w14:paraId="2DE62DEB" w14:textId="77777777" w:rsidR="00DF11C5" w:rsidRDefault="00DF11C5">
      <w:pPr>
        <w:pStyle w:val="BodyText"/>
        <w:rPr>
          <w:b/>
          <w:sz w:val="20"/>
        </w:rPr>
      </w:pPr>
    </w:p>
    <w:p w14:paraId="727C4CD6" w14:textId="77777777" w:rsidR="00DF11C5" w:rsidRDefault="00DF11C5">
      <w:pPr>
        <w:pStyle w:val="BodyText"/>
        <w:rPr>
          <w:b/>
          <w:sz w:val="20"/>
        </w:rPr>
      </w:pPr>
    </w:p>
    <w:p w14:paraId="259C9DFD" w14:textId="77777777" w:rsidR="00DF11C5" w:rsidRDefault="00DF11C5">
      <w:pPr>
        <w:pStyle w:val="BodyText"/>
        <w:rPr>
          <w:b/>
          <w:sz w:val="20"/>
        </w:rPr>
      </w:pPr>
    </w:p>
    <w:p w14:paraId="0465AA49" w14:textId="77777777" w:rsidR="00DF11C5" w:rsidRDefault="005A17B4">
      <w:pPr>
        <w:spacing w:before="263"/>
        <w:ind w:left="240"/>
        <w:rPr>
          <w:b/>
          <w:sz w:val="32"/>
        </w:rPr>
      </w:pPr>
      <w:r>
        <w:rPr>
          <w:b/>
          <w:color w:val="2E5395"/>
          <w:w w:val="115"/>
          <w:sz w:val="32"/>
        </w:rPr>
        <w:t>Contents</w:t>
      </w:r>
    </w:p>
    <w:sdt>
      <w:sdtPr>
        <w:id w:val="1702587970"/>
        <w:docPartObj>
          <w:docPartGallery w:val="Table of Contents"/>
          <w:docPartUnique/>
        </w:docPartObj>
      </w:sdtPr>
      <w:sdtEndPr/>
      <w:sdtContent>
        <w:p w14:paraId="4B426EE9" w14:textId="77777777" w:rsidR="00DF11C5" w:rsidRDefault="00CA7CFB">
          <w:pPr>
            <w:pStyle w:val="TOC2"/>
            <w:tabs>
              <w:tab w:val="right" w:pos="9254"/>
            </w:tabs>
            <w:spacing w:before="42"/>
            <w:ind w:left="240" w:firstLine="0"/>
          </w:pPr>
          <w:hyperlink w:anchor="_TOC_250011" w:history="1">
            <w:r w:rsidR="005A17B4">
              <w:rPr>
                <w:w w:val="110"/>
              </w:rPr>
              <w:t>Document</w:t>
            </w:r>
            <w:r w:rsidR="005A17B4">
              <w:rPr>
                <w:spacing w:val="5"/>
                <w:w w:val="110"/>
              </w:rPr>
              <w:t xml:space="preserve"> </w:t>
            </w:r>
            <w:r w:rsidR="005A17B4">
              <w:rPr>
                <w:w w:val="110"/>
              </w:rPr>
              <w:t>Version</w:t>
            </w:r>
            <w:r w:rsidR="005A17B4">
              <w:rPr>
                <w:spacing w:val="5"/>
                <w:w w:val="110"/>
              </w:rPr>
              <w:t xml:space="preserve"> </w:t>
            </w:r>
            <w:r w:rsidR="005A17B4">
              <w:rPr>
                <w:w w:val="110"/>
              </w:rPr>
              <w:t>Control</w:t>
            </w:r>
            <w:r w:rsidR="005A17B4">
              <w:rPr>
                <w:rFonts w:ascii="Times New Roman"/>
                <w:w w:val="110"/>
              </w:rPr>
              <w:tab/>
            </w:r>
            <w:r w:rsidR="005A17B4">
              <w:rPr>
                <w:w w:val="110"/>
              </w:rPr>
              <w:t>2</w:t>
            </w:r>
          </w:hyperlink>
        </w:p>
        <w:p w14:paraId="4EA5C9EB" w14:textId="77777777" w:rsidR="00DF11C5" w:rsidRDefault="00CA7CFB">
          <w:pPr>
            <w:pStyle w:val="TOC1"/>
            <w:tabs>
              <w:tab w:val="right" w:pos="9254"/>
            </w:tabs>
            <w:rPr>
              <w:b w:val="0"/>
            </w:rPr>
          </w:pPr>
          <w:hyperlink w:anchor="_TOC_250010" w:history="1">
            <w:r w:rsidR="005A17B4">
              <w:rPr>
                <w:w w:val="115"/>
              </w:rPr>
              <w:t>Abstract</w:t>
            </w:r>
            <w:r w:rsidR="005A17B4">
              <w:rPr>
                <w:rFonts w:ascii="Times New Roman"/>
                <w:w w:val="115"/>
              </w:rPr>
              <w:tab/>
            </w:r>
            <w:r w:rsidR="005A17B4">
              <w:rPr>
                <w:b w:val="0"/>
                <w:w w:val="115"/>
              </w:rPr>
              <w:t>4</w:t>
            </w:r>
          </w:hyperlink>
        </w:p>
        <w:p w14:paraId="49401E14" w14:textId="77777777" w:rsidR="00DF11C5" w:rsidRDefault="00CA7CFB">
          <w:pPr>
            <w:pStyle w:val="TOC2"/>
            <w:numPr>
              <w:ilvl w:val="0"/>
              <w:numId w:val="6"/>
            </w:numPr>
            <w:tabs>
              <w:tab w:val="left" w:pos="674"/>
              <w:tab w:val="left" w:pos="675"/>
              <w:tab w:val="right" w:pos="9254"/>
            </w:tabs>
          </w:pPr>
          <w:hyperlink w:anchor="_TOC_250009" w:history="1">
            <w:r w:rsidR="005A17B4">
              <w:rPr>
                <w:w w:val="105"/>
              </w:rPr>
              <w:t>Introduction</w:t>
            </w:r>
            <w:r w:rsidR="005A17B4">
              <w:rPr>
                <w:rFonts w:ascii="Times New Roman"/>
                <w:w w:val="105"/>
              </w:rPr>
              <w:tab/>
            </w:r>
            <w:r w:rsidR="005A17B4">
              <w:rPr>
                <w:w w:val="105"/>
              </w:rPr>
              <w:t>5</w:t>
            </w:r>
          </w:hyperlink>
        </w:p>
        <w:p w14:paraId="3BCEB9B6" w14:textId="77777777" w:rsidR="00DF11C5" w:rsidRDefault="00CA7CFB">
          <w:pPr>
            <w:pStyle w:val="TOC3"/>
            <w:numPr>
              <w:ilvl w:val="1"/>
              <w:numId w:val="6"/>
            </w:numPr>
            <w:tabs>
              <w:tab w:val="left" w:pos="1124"/>
              <w:tab w:val="left" w:pos="1125"/>
              <w:tab w:val="right" w:pos="9254"/>
            </w:tabs>
          </w:pPr>
          <w:hyperlink w:anchor="_TOC_250008" w:history="1">
            <w:r w:rsidR="005A17B4">
              <w:rPr>
                <w:w w:val="110"/>
              </w:rPr>
              <w:t>Why</w:t>
            </w:r>
            <w:r w:rsidR="005A17B4">
              <w:rPr>
                <w:spacing w:val="6"/>
                <w:w w:val="110"/>
              </w:rPr>
              <w:t xml:space="preserve"> </w:t>
            </w:r>
            <w:r w:rsidR="005A17B4">
              <w:rPr>
                <w:w w:val="110"/>
              </w:rPr>
              <w:t>this</w:t>
            </w:r>
            <w:r w:rsidR="005A17B4">
              <w:rPr>
                <w:spacing w:val="6"/>
                <w:w w:val="110"/>
              </w:rPr>
              <w:t xml:space="preserve"> </w:t>
            </w:r>
            <w:r w:rsidR="005A17B4">
              <w:rPr>
                <w:w w:val="110"/>
              </w:rPr>
              <w:t>Low-Level</w:t>
            </w:r>
            <w:r w:rsidR="005A17B4">
              <w:rPr>
                <w:spacing w:val="6"/>
                <w:w w:val="110"/>
              </w:rPr>
              <w:t xml:space="preserve"> </w:t>
            </w:r>
            <w:r w:rsidR="005A17B4">
              <w:rPr>
                <w:w w:val="110"/>
              </w:rPr>
              <w:t>Design</w:t>
            </w:r>
            <w:r w:rsidR="005A17B4">
              <w:rPr>
                <w:spacing w:val="6"/>
                <w:w w:val="110"/>
              </w:rPr>
              <w:t xml:space="preserve"> </w:t>
            </w:r>
            <w:r w:rsidR="005A17B4">
              <w:rPr>
                <w:w w:val="110"/>
              </w:rPr>
              <w:t>Document?</w:t>
            </w:r>
            <w:r w:rsidR="005A17B4">
              <w:rPr>
                <w:rFonts w:ascii="Times New Roman"/>
                <w:w w:val="110"/>
              </w:rPr>
              <w:tab/>
            </w:r>
            <w:r w:rsidR="005A17B4">
              <w:rPr>
                <w:w w:val="110"/>
              </w:rPr>
              <w:t>5</w:t>
            </w:r>
          </w:hyperlink>
        </w:p>
        <w:p w14:paraId="3EA59E2C" w14:textId="75F312E7" w:rsidR="00DF11C5" w:rsidRDefault="00CA7CFB" w:rsidP="00653405">
          <w:pPr>
            <w:pStyle w:val="TOC3"/>
            <w:numPr>
              <w:ilvl w:val="1"/>
              <w:numId w:val="6"/>
            </w:numPr>
            <w:tabs>
              <w:tab w:val="left" w:pos="1124"/>
              <w:tab w:val="left" w:pos="1125"/>
              <w:tab w:val="right" w:pos="9254"/>
            </w:tabs>
            <w:spacing w:before="131"/>
          </w:pPr>
          <w:hyperlink w:anchor="_TOC_250007" w:history="1">
            <w:r w:rsidR="005A17B4">
              <w:rPr>
                <w:w w:val="115"/>
              </w:rPr>
              <w:t>Scope</w:t>
            </w:r>
            <w:r w:rsidR="005A17B4">
              <w:rPr>
                <w:rFonts w:ascii="Times New Roman"/>
                <w:w w:val="115"/>
              </w:rPr>
              <w:tab/>
            </w:r>
            <w:r w:rsidR="005A17B4">
              <w:rPr>
                <w:w w:val="115"/>
              </w:rPr>
              <w:t>6</w:t>
            </w:r>
          </w:hyperlink>
        </w:p>
        <w:p w14:paraId="72B1E3BC" w14:textId="77777777" w:rsidR="00DF11C5" w:rsidRDefault="00CA7CFB">
          <w:pPr>
            <w:pStyle w:val="TOC2"/>
            <w:numPr>
              <w:ilvl w:val="0"/>
              <w:numId w:val="6"/>
            </w:numPr>
            <w:tabs>
              <w:tab w:val="left" w:pos="674"/>
              <w:tab w:val="left" w:pos="675"/>
              <w:tab w:val="right" w:pos="9254"/>
            </w:tabs>
          </w:pPr>
          <w:hyperlink w:anchor="_TOC_250005" w:history="1">
            <w:r w:rsidR="005A17B4">
              <w:rPr>
                <w:w w:val="110"/>
              </w:rPr>
              <w:t>Technical</w:t>
            </w:r>
            <w:r w:rsidR="005A17B4">
              <w:rPr>
                <w:spacing w:val="5"/>
                <w:w w:val="110"/>
              </w:rPr>
              <w:t xml:space="preserve"> </w:t>
            </w:r>
            <w:r w:rsidR="005A17B4">
              <w:rPr>
                <w:w w:val="110"/>
              </w:rPr>
              <w:t>speciﬁcations</w:t>
            </w:r>
            <w:r w:rsidR="005A17B4">
              <w:rPr>
                <w:rFonts w:ascii="Times New Roman" w:hAnsi="Times New Roman"/>
                <w:w w:val="110"/>
              </w:rPr>
              <w:tab/>
            </w:r>
            <w:r w:rsidR="005A17B4">
              <w:rPr>
                <w:w w:val="110"/>
              </w:rPr>
              <w:t>7</w:t>
            </w:r>
          </w:hyperlink>
        </w:p>
        <w:p w14:paraId="2D7A96C3" w14:textId="165AF8B3" w:rsidR="00DF11C5" w:rsidRDefault="00CC28D0">
          <w:pPr>
            <w:pStyle w:val="TOC3"/>
            <w:numPr>
              <w:ilvl w:val="1"/>
              <w:numId w:val="6"/>
            </w:numPr>
            <w:tabs>
              <w:tab w:val="left" w:pos="832"/>
              <w:tab w:val="right" w:pos="9254"/>
            </w:tabs>
            <w:ind w:left="831" w:hanging="367"/>
          </w:pPr>
          <w:r>
            <w:rPr>
              <w:w w:val="110"/>
            </w:rPr>
            <w:t>Input Schemas/</w:t>
          </w:r>
          <w:r w:rsidR="00653405">
            <w:rPr>
              <w:w w:val="110"/>
            </w:rPr>
            <w:t>Models</w:t>
          </w:r>
          <w:r w:rsidR="005A17B4">
            <w:rPr>
              <w:rFonts w:ascii="Times New Roman"/>
              <w:w w:val="110"/>
            </w:rPr>
            <w:tab/>
          </w:r>
          <w:r w:rsidR="005A17B4">
            <w:rPr>
              <w:w w:val="110"/>
            </w:rPr>
            <w:t>7</w:t>
          </w:r>
        </w:p>
        <w:p w14:paraId="52F68D3B" w14:textId="2890A8CE" w:rsidR="00DF11C5" w:rsidRDefault="005A17B4">
          <w:pPr>
            <w:pStyle w:val="TOC3"/>
            <w:numPr>
              <w:ilvl w:val="1"/>
              <w:numId w:val="6"/>
            </w:numPr>
            <w:tabs>
              <w:tab w:val="left" w:pos="832"/>
              <w:tab w:val="right" w:pos="9254"/>
            </w:tabs>
            <w:spacing w:before="131"/>
            <w:ind w:left="831" w:hanging="367"/>
          </w:pPr>
          <w:r>
            <w:rPr>
              <w:w w:val="115"/>
            </w:rPr>
            <w:t>Logging</w:t>
          </w:r>
          <w:r>
            <w:rPr>
              <w:rFonts w:ascii="Times New Roman"/>
              <w:w w:val="115"/>
            </w:rPr>
            <w:tab/>
          </w:r>
          <w:r w:rsidR="00653405">
            <w:rPr>
              <w:w w:val="115"/>
            </w:rPr>
            <w:t>8</w:t>
          </w:r>
        </w:p>
        <w:p w14:paraId="5794FAD5" w14:textId="2FBE06C4" w:rsidR="00DF11C5" w:rsidRPr="00653405" w:rsidRDefault="005A17B4">
          <w:pPr>
            <w:pStyle w:val="TOC3"/>
            <w:numPr>
              <w:ilvl w:val="1"/>
              <w:numId w:val="6"/>
            </w:numPr>
            <w:tabs>
              <w:tab w:val="left" w:pos="832"/>
              <w:tab w:val="right" w:pos="9254"/>
            </w:tabs>
            <w:ind w:left="831" w:hanging="367"/>
          </w:pPr>
          <w:r>
            <w:rPr>
              <w:w w:val="110"/>
            </w:rPr>
            <w:t>Database</w:t>
          </w:r>
          <w:r>
            <w:rPr>
              <w:rFonts w:ascii="Times New Roman"/>
              <w:w w:val="110"/>
            </w:rPr>
            <w:tab/>
          </w:r>
          <w:r w:rsidR="00653405">
            <w:rPr>
              <w:w w:val="110"/>
            </w:rPr>
            <w:t>8</w:t>
          </w:r>
        </w:p>
        <w:p w14:paraId="2816476D" w14:textId="52D49268" w:rsidR="00653405" w:rsidRDefault="00653405">
          <w:pPr>
            <w:pStyle w:val="TOC3"/>
            <w:numPr>
              <w:ilvl w:val="1"/>
              <w:numId w:val="6"/>
            </w:numPr>
            <w:tabs>
              <w:tab w:val="left" w:pos="832"/>
              <w:tab w:val="right" w:pos="9254"/>
            </w:tabs>
            <w:ind w:left="831" w:hanging="367"/>
          </w:pPr>
          <w:r>
            <w:rPr>
              <w:w w:val="110"/>
            </w:rPr>
            <w:t xml:space="preserve">Deployment </w:t>
          </w:r>
          <w:r>
            <w:rPr>
              <w:w w:val="110"/>
            </w:rPr>
            <w:tab/>
            <w:t>9</w:t>
          </w:r>
        </w:p>
        <w:p w14:paraId="09679486" w14:textId="2FF00A86" w:rsidR="00DF11C5" w:rsidRDefault="00CA7CFB">
          <w:pPr>
            <w:pStyle w:val="TOC2"/>
            <w:numPr>
              <w:ilvl w:val="0"/>
              <w:numId w:val="6"/>
            </w:numPr>
            <w:tabs>
              <w:tab w:val="left" w:pos="674"/>
              <w:tab w:val="left" w:pos="675"/>
              <w:tab w:val="right" w:pos="9254"/>
            </w:tabs>
          </w:pPr>
          <w:hyperlink w:anchor="_TOC_250004" w:history="1">
            <w:r w:rsidR="005A17B4">
              <w:rPr>
                <w:w w:val="110"/>
              </w:rPr>
              <w:t>Technology</w:t>
            </w:r>
            <w:r w:rsidR="005A17B4">
              <w:rPr>
                <w:spacing w:val="6"/>
                <w:w w:val="110"/>
              </w:rPr>
              <w:t xml:space="preserve"> </w:t>
            </w:r>
            <w:r w:rsidR="005A17B4">
              <w:rPr>
                <w:w w:val="110"/>
              </w:rPr>
              <w:t>stack</w:t>
            </w:r>
            <w:r w:rsidR="005A17B4">
              <w:rPr>
                <w:rFonts w:ascii="Times New Roman"/>
                <w:w w:val="110"/>
              </w:rPr>
              <w:tab/>
            </w:r>
          </w:hyperlink>
          <w:r w:rsidR="00653405">
            <w:rPr>
              <w:w w:val="110"/>
            </w:rPr>
            <w:t>9</w:t>
          </w:r>
        </w:p>
        <w:p w14:paraId="3FC3A865" w14:textId="17B737F5" w:rsidR="00DF11C5" w:rsidRDefault="00CA7CFB">
          <w:pPr>
            <w:pStyle w:val="TOC2"/>
            <w:numPr>
              <w:ilvl w:val="0"/>
              <w:numId w:val="6"/>
            </w:numPr>
            <w:tabs>
              <w:tab w:val="left" w:pos="674"/>
              <w:tab w:val="left" w:pos="675"/>
              <w:tab w:val="right" w:pos="9254"/>
            </w:tabs>
          </w:pPr>
          <w:hyperlink w:anchor="_TOC_250001" w:history="1">
            <w:r w:rsidR="005A17B4">
              <w:rPr>
                <w:w w:val="105"/>
              </w:rPr>
              <w:t>User</w:t>
            </w:r>
            <w:r w:rsidR="005A17B4">
              <w:rPr>
                <w:spacing w:val="8"/>
                <w:w w:val="105"/>
              </w:rPr>
              <w:t xml:space="preserve"> </w:t>
            </w:r>
            <w:r w:rsidR="005A17B4">
              <w:rPr>
                <w:w w:val="105"/>
              </w:rPr>
              <w:t>I/O</w:t>
            </w:r>
            <w:r w:rsidR="005A17B4">
              <w:rPr>
                <w:spacing w:val="9"/>
                <w:w w:val="105"/>
              </w:rPr>
              <w:t xml:space="preserve"> </w:t>
            </w:r>
            <w:r w:rsidR="005A17B4">
              <w:rPr>
                <w:w w:val="105"/>
              </w:rPr>
              <w:t>workﬂow</w:t>
            </w:r>
            <w:r w:rsidR="005A17B4">
              <w:rPr>
                <w:rFonts w:ascii="Times New Roman" w:hAnsi="Times New Roman"/>
                <w:w w:val="105"/>
              </w:rPr>
              <w:tab/>
            </w:r>
            <w:r w:rsidR="005A17B4">
              <w:rPr>
                <w:w w:val="105"/>
              </w:rPr>
              <w:t>1</w:t>
            </w:r>
          </w:hyperlink>
          <w:r w:rsidR="00653405">
            <w:rPr>
              <w:w w:val="105"/>
            </w:rPr>
            <w:t>0</w:t>
          </w:r>
        </w:p>
        <w:p w14:paraId="59F8AE20" w14:textId="77777777" w:rsidR="00653405" w:rsidRPr="00653405" w:rsidRDefault="00CA7CFB">
          <w:pPr>
            <w:pStyle w:val="TOC2"/>
            <w:numPr>
              <w:ilvl w:val="0"/>
              <w:numId w:val="6"/>
            </w:numPr>
            <w:tabs>
              <w:tab w:val="left" w:pos="674"/>
              <w:tab w:val="left" w:pos="675"/>
              <w:tab w:val="right" w:pos="9254"/>
            </w:tabs>
          </w:pPr>
          <w:hyperlink w:anchor="_TOC_250000" w:history="1">
            <w:r w:rsidR="00653405">
              <w:rPr>
                <w:w w:val="110"/>
              </w:rPr>
              <w:t>Test Cases</w:t>
            </w:r>
            <w:r w:rsidR="005A17B4">
              <w:rPr>
                <w:rFonts w:ascii="Times New Roman"/>
                <w:w w:val="110"/>
              </w:rPr>
              <w:tab/>
            </w:r>
            <w:r w:rsidR="005A17B4">
              <w:rPr>
                <w:w w:val="110"/>
              </w:rPr>
              <w:t>1</w:t>
            </w:r>
          </w:hyperlink>
          <w:r w:rsidR="00653405">
            <w:rPr>
              <w:w w:val="110"/>
            </w:rPr>
            <w:t>1</w:t>
          </w:r>
        </w:p>
        <w:p w14:paraId="50200222" w14:textId="09CC4C61" w:rsidR="00DF11C5" w:rsidRDefault="00653405">
          <w:pPr>
            <w:pStyle w:val="TOC2"/>
            <w:numPr>
              <w:ilvl w:val="0"/>
              <w:numId w:val="6"/>
            </w:numPr>
            <w:tabs>
              <w:tab w:val="left" w:pos="674"/>
              <w:tab w:val="left" w:pos="675"/>
              <w:tab w:val="right" w:pos="9254"/>
            </w:tabs>
          </w:pPr>
          <w:r>
            <w:rPr>
              <w:w w:val="110"/>
            </w:rPr>
            <w:t xml:space="preserve">Key Performance Indicators </w:t>
          </w:r>
          <w:r>
            <w:rPr>
              <w:w w:val="110"/>
            </w:rPr>
            <w:tab/>
            <w:t>12</w:t>
          </w:r>
        </w:p>
      </w:sdtContent>
    </w:sdt>
    <w:p w14:paraId="76FEAB37" w14:textId="77777777" w:rsidR="00DF11C5" w:rsidRDefault="00DF11C5">
      <w:pPr>
        <w:sectPr w:rsidR="00DF11C5">
          <w:pgSz w:w="11920" w:h="16840"/>
          <w:pgMar w:top="1340" w:right="260" w:bottom="1480" w:left="1200" w:header="378" w:footer="1280" w:gutter="0"/>
          <w:cols w:space="720"/>
        </w:sectPr>
      </w:pPr>
    </w:p>
    <w:p w14:paraId="22FB4728" w14:textId="77777777" w:rsidR="00DF11C5" w:rsidRDefault="00DF11C5">
      <w:pPr>
        <w:pStyle w:val="BodyText"/>
        <w:rPr>
          <w:sz w:val="40"/>
        </w:rPr>
      </w:pPr>
    </w:p>
    <w:p w14:paraId="1CE58BD8" w14:textId="77777777" w:rsidR="00DF11C5" w:rsidRDefault="00DF11C5">
      <w:pPr>
        <w:pStyle w:val="BodyText"/>
        <w:rPr>
          <w:sz w:val="40"/>
        </w:rPr>
      </w:pPr>
    </w:p>
    <w:p w14:paraId="1ED236A0" w14:textId="77777777" w:rsidR="00DF11C5" w:rsidRDefault="00DF11C5">
      <w:pPr>
        <w:pStyle w:val="BodyText"/>
        <w:rPr>
          <w:sz w:val="40"/>
        </w:rPr>
      </w:pPr>
    </w:p>
    <w:p w14:paraId="01866CDF" w14:textId="77777777" w:rsidR="00DF11C5" w:rsidRDefault="005A17B4">
      <w:pPr>
        <w:pStyle w:val="Heading1"/>
        <w:spacing w:before="286"/>
        <w:ind w:firstLine="0"/>
      </w:pPr>
      <w:bookmarkStart w:id="1" w:name="_TOC_250010"/>
      <w:bookmarkEnd w:id="1"/>
      <w:r>
        <w:rPr>
          <w:color w:val="2E5395"/>
          <w:w w:val="115"/>
        </w:rPr>
        <w:t>Abstract</w:t>
      </w:r>
    </w:p>
    <w:p w14:paraId="5A1C423E" w14:textId="01F86CE8" w:rsidR="00DF11C5" w:rsidRDefault="008916E8">
      <w:pPr>
        <w:pStyle w:val="BodyText"/>
        <w:spacing w:before="156" w:line="285" w:lineRule="auto"/>
        <w:ind w:left="240" w:right="1193"/>
        <w:jc w:val="both"/>
      </w:pPr>
      <w:r>
        <w:rPr>
          <w:w w:val="110"/>
        </w:rPr>
        <w:t xml:space="preserve">Due to covid, we have shifted most of our works to online platform. These includes classes, </w:t>
      </w:r>
      <w:proofErr w:type="gramStart"/>
      <w:r>
        <w:rPr>
          <w:w w:val="110"/>
        </w:rPr>
        <w:t>meetings</w:t>
      </w:r>
      <w:proofErr w:type="gramEnd"/>
      <w:r>
        <w:rPr>
          <w:w w:val="110"/>
        </w:rPr>
        <w:t xml:space="preserve"> and other stuff as well. Book My Calendar is an application which helps in booking the calendar of the owner of the event so that you can schedule meetings with the event organizer. The event organizer sets certain condition that needs to be met for the meeting to take place. If the meeting scheduler meets all the requirements of the </w:t>
      </w:r>
      <w:proofErr w:type="gramStart"/>
      <w:r>
        <w:rPr>
          <w:w w:val="110"/>
        </w:rPr>
        <w:t>meetings</w:t>
      </w:r>
      <w:proofErr w:type="gramEnd"/>
      <w:r>
        <w:rPr>
          <w:w w:val="110"/>
        </w:rPr>
        <w:t xml:space="preserve"> then the meeting scheduler can schedule a meeting with the event organizer. This helps in booking the calendar in advance.</w:t>
      </w:r>
    </w:p>
    <w:p w14:paraId="09262B24" w14:textId="05D20603" w:rsidR="00DF11C5" w:rsidRDefault="00DF11C5">
      <w:pPr>
        <w:spacing w:line="285" w:lineRule="auto"/>
        <w:jc w:val="both"/>
        <w:sectPr w:rsidR="00DF11C5">
          <w:pgSz w:w="11920" w:h="16840"/>
          <w:pgMar w:top="1340" w:right="260" w:bottom="1480" w:left="1200" w:header="378" w:footer="1280" w:gutter="0"/>
          <w:cols w:space="720"/>
        </w:sectPr>
      </w:pPr>
    </w:p>
    <w:p w14:paraId="1851C15F" w14:textId="77777777" w:rsidR="00DF11C5" w:rsidRDefault="00DF11C5">
      <w:pPr>
        <w:pStyle w:val="BodyText"/>
        <w:rPr>
          <w:sz w:val="20"/>
        </w:rPr>
      </w:pPr>
    </w:p>
    <w:p w14:paraId="13742352" w14:textId="77777777" w:rsidR="00DF11C5" w:rsidRDefault="00DF11C5">
      <w:pPr>
        <w:pStyle w:val="BodyText"/>
        <w:rPr>
          <w:sz w:val="20"/>
        </w:rPr>
      </w:pPr>
    </w:p>
    <w:p w14:paraId="697BB10A" w14:textId="77777777" w:rsidR="00DF11C5" w:rsidRDefault="00DF11C5">
      <w:pPr>
        <w:pStyle w:val="BodyText"/>
        <w:rPr>
          <w:sz w:val="20"/>
        </w:rPr>
      </w:pPr>
    </w:p>
    <w:p w14:paraId="4943CBF0" w14:textId="77777777" w:rsidR="00DF11C5" w:rsidRDefault="00DF11C5">
      <w:pPr>
        <w:pStyle w:val="BodyText"/>
        <w:rPr>
          <w:sz w:val="20"/>
        </w:rPr>
      </w:pPr>
    </w:p>
    <w:p w14:paraId="48F380F7" w14:textId="77777777" w:rsidR="00DF11C5" w:rsidRDefault="00DF11C5">
      <w:pPr>
        <w:pStyle w:val="BodyText"/>
        <w:rPr>
          <w:sz w:val="20"/>
        </w:rPr>
      </w:pPr>
    </w:p>
    <w:p w14:paraId="40A76836" w14:textId="77777777" w:rsidR="00DF11C5" w:rsidRDefault="00DF11C5">
      <w:pPr>
        <w:pStyle w:val="BodyText"/>
        <w:rPr>
          <w:sz w:val="20"/>
        </w:rPr>
      </w:pPr>
    </w:p>
    <w:p w14:paraId="7155A958" w14:textId="77777777" w:rsidR="00DF11C5" w:rsidRDefault="00DF11C5">
      <w:pPr>
        <w:pStyle w:val="BodyText"/>
        <w:rPr>
          <w:sz w:val="20"/>
        </w:rPr>
      </w:pPr>
    </w:p>
    <w:p w14:paraId="7E4E8AFA" w14:textId="77777777" w:rsidR="00DF11C5" w:rsidRDefault="00DF11C5">
      <w:pPr>
        <w:pStyle w:val="BodyText"/>
        <w:rPr>
          <w:sz w:val="20"/>
        </w:rPr>
      </w:pPr>
    </w:p>
    <w:p w14:paraId="26369C52" w14:textId="77777777" w:rsidR="00DF11C5" w:rsidRDefault="00DF11C5">
      <w:pPr>
        <w:pStyle w:val="BodyText"/>
        <w:rPr>
          <w:sz w:val="20"/>
        </w:rPr>
      </w:pPr>
    </w:p>
    <w:p w14:paraId="1817C73D" w14:textId="77777777" w:rsidR="00DF11C5" w:rsidRDefault="00DF11C5">
      <w:pPr>
        <w:pStyle w:val="BodyText"/>
        <w:rPr>
          <w:sz w:val="20"/>
        </w:rPr>
      </w:pPr>
    </w:p>
    <w:p w14:paraId="634333A5" w14:textId="77777777" w:rsidR="00DF11C5" w:rsidRDefault="00DF11C5">
      <w:pPr>
        <w:pStyle w:val="BodyText"/>
        <w:rPr>
          <w:sz w:val="20"/>
        </w:rPr>
      </w:pPr>
    </w:p>
    <w:p w14:paraId="24211B88" w14:textId="77777777" w:rsidR="00DF11C5" w:rsidRDefault="00DF11C5">
      <w:pPr>
        <w:pStyle w:val="BodyText"/>
        <w:rPr>
          <w:sz w:val="20"/>
        </w:rPr>
      </w:pPr>
    </w:p>
    <w:p w14:paraId="2529FB09" w14:textId="77777777" w:rsidR="00DF11C5" w:rsidRDefault="00DF11C5">
      <w:pPr>
        <w:pStyle w:val="BodyText"/>
        <w:rPr>
          <w:sz w:val="20"/>
        </w:rPr>
      </w:pPr>
    </w:p>
    <w:p w14:paraId="56905ED0" w14:textId="77777777" w:rsidR="00DF11C5" w:rsidRDefault="00DF11C5">
      <w:pPr>
        <w:pStyle w:val="BodyText"/>
        <w:rPr>
          <w:sz w:val="20"/>
        </w:rPr>
      </w:pPr>
    </w:p>
    <w:p w14:paraId="7B922388" w14:textId="77777777" w:rsidR="00DF11C5" w:rsidRDefault="00DF11C5">
      <w:pPr>
        <w:pStyle w:val="BodyText"/>
        <w:spacing w:before="10"/>
        <w:rPr>
          <w:sz w:val="19"/>
        </w:rPr>
      </w:pPr>
    </w:p>
    <w:p w14:paraId="306A0DAC" w14:textId="77777777" w:rsidR="00DF11C5" w:rsidRDefault="005A17B4">
      <w:pPr>
        <w:pStyle w:val="Heading1"/>
        <w:numPr>
          <w:ilvl w:val="0"/>
          <w:numId w:val="5"/>
        </w:numPr>
        <w:tabs>
          <w:tab w:val="left" w:pos="674"/>
          <w:tab w:val="left" w:pos="675"/>
        </w:tabs>
      </w:pPr>
      <w:bookmarkStart w:id="2" w:name="_TOC_250009"/>
      <w:bookmarkEnd w:id="2"/>
      <w:r>
        <w:rPr>
          <w:color w:val="2E5395"/>
          <w:w w:val="110"/>
        </w:rPr>
        <w:t>Introduction</w:t>
      </w:r>
    </w:p>
    <w:p w14:paraId="6F9B3D4C" w14:textId="77777777" w:rsidR="00DF11C5" w:rsidRDefault="005A17B4">
      <w:pPr>
        <w:pStyle w:val="Heading2"/>
        <w:numPr>
          <w:ilvl w:val="1"/>
          <w:numId w:val="5"/>
        </w:numPr>
        <w:tabs>
          <w:tab w:val="left" w:pos="810"/>
        </w:tabs>
        <w:spacing w:before="113"/>
      </w:pPr>
      <w:bookmarkStart w:id="3" w:name="_TOC_250008"/>
      <w:r>
        <w:rPr>
          <w:color w:val="4472C3"/>
          <w:w w:val="115"/>
        </w:rPr>
        <w:t>Why</w:t>
      </w:r>
      <w:r>
        <w:rPr>
          <w:color w:val="4472C3"/>
          <w:spacing w:val="2"/>
          <w:w w:val="115"/>
        </w:rPr>
        <w:t xml:space="preserve"> </w:t>
      </w:r>
      <w:r>
        <w:rPr>
          <w:color w:val="4472C3"/>
          <w:w w:val="115"/>
        </w:rPr>
        <w:t>this</w:t>
      </w:r>
      <w:r>
        <w:rPr>
          <w:color w:val="4472C3"/>
          <w:spacing w:val="3"/>
          <w:w w:val="115"/>
        </w:rPr>
        <w:t xml:space="preserve"> </w:t>
      </w:r>
      <w:r>
        <w:rPr>
          <w:color w:val="4472C3"/>
          <w:w w:val="115"/>
        </w:rPr>
        <w:t>Low-Level</w:t>
      </w:r>
      <w:r>
        <w:rPr>
          <w:color w:val="4472C3"/>
          <w:spacing w:val="3"/>
          <w:w w:val="115"/>
        </w:rPr>
        <w:t xml:space="preserve"> </w:t>
      </w:r>
      <w:r>
        <w:rPr>
          <w:color w:val="4472C3"/>
          <w:w w:val="115"/>
        </w:rPr>
        <w:t>Design</w:t>
      </w:r>
      <w:r>
        <w:rPr>
          <w:color w:val="4472C3"/>
          <w:spacing w:val="3"/>
          <w:w w:val="115"/>
        </w:rPr>
        <w:t xml:space="preserve"> </w:t>
      </w:r>
      <w:bookmarkEnd w:id="3"/>
      <w:r>
        <w:rPr>
          <w:color w:val="4472C3"/>
          <w:w w:val="115"/>
        </w:rPr>
        <w:t>Document?</w:t>
      </w:r>
    </w:p>
    <w:p w14:paraId="27815C0F" w14:textId="77777777" w:rsidR="0032503F" w:rsidRDefault="005A17B4" w:rsidP="0032503F">
      <w:pPr>
        <w:pStyle w:val="BodyText"/>
        <w:spacing w:before="62" w:line="247" w:lineRule="auto"/>
        <w:ind w:left="240" w:right="1214"/>
      </w:pPr>
      <w:r>
        <w:rPr>
          <w:w w:val="110"/>
        </w:rPr>
        <w:t>The purpose</w:t>
      </w:r>
      <w:r>
        <w:rPr>
          <w:spacing w:val="1"/>
          <w:w w:val="110"/>
        </w:rPr>
        <w:t xml:space="preserve"> </w:t>
      </w:r>
      <w:r>
        <w:rPr>
          <w:w w:val="110"/>
        </w:rPr>
        <w:t>of this</w:t>
      </w:r>
      <w:r>
        <w:rPr>
          <w:spacing w:val="1"/>
          <w:w w:val="110"/>
        </w:rPr>
        <w:t xml:space="preserve"> </w:t>
      </w:r>
      <w:r>
        <w:rPr>
          <w:w w:val="110"/>
        </w:rPr>
        <w:t>document</w:t>
      </w:r>
      <w:r>
        <w:rPr>
          <w:spacing w:val="1"/>
          <w:w w:val="110"/>
        </w:rPr>
        <w:t xml:space="preserve"> </w:t>
      </w:r>
      <w:r>
        <w:rPr>
          <w:w w:val="110"/>
        </w:rPr>
        <w:t>is to</w:t>
      </w:r>
      <w:r>
        <w:rPr>
          <w:spacing w:val="1"/>
          <w:w w:val="110"/>
        </w:rPr>
        <w:t xml:space="preserve"> </w:t>
      </w:r>
      <w:r>
        <w:rPr>
          <w:w w:val="110"/>
        </w:rPr>
        <w:t>present</w:t>
      </w:r>
      <w:r>
        <w:rPr>
          <w:spacing w:val="1"/>
          <w:w w:val="110"/>
        </w:rPr>
        <w:t xml:space="preserve"> </w:t>
      </w:r>
      <w:r>
        <w:rPr>
          <w:w w:val="110"/>
        </w:rPr>
        <w:t>a detailed</w:t>
      </w:r>
      <w:r>
        <w:rPr>
          <w:spacing w:val="1"/>
          <w:w w:val="110"/>
        </w:rPr>
        <w:t xml:space="preserve"> </w:t>
      </w:r>
      <w:r>
        <w:rPr>
          <w:w w:val="110"/>
        </w:rPr>
        <w:t>description</w:t>
      </w:r>
      <w:r>
        <w:rPr>
          <w:spacing w:val="1"/>
          <w:w w:val="110"/>
        </w:rPr>
        <w:t xml:space="preserve"> </w:t>
      </w:r>
      <w:r>
        <w:rPr>
          <w:w w:val="110"/>
        </w:rPr>
        <w:t>of the</w:t>
      </w:r>
      <w:r>
        <w:rPr>
          <w:spacing w:val="1"/>
          <w:w w:val="110"/>
        </w:rPr>
        <w:t xml:space="preserve"> </w:t>
      </w:r>
      <w:r w:rsidR="0014613F">
        <w:rPr>
          <w:w w:val="110"/>
        </w:rPr>
        <w:t>Book My Calendar</w:t>
      </w:r>
      <w:r>
        <w:rPr>
          <w:w w:val="110"/>
        </w:rPr>
        <w:t>.</w:t>
      </w:r>
      <w:r>
        <w:rPr>
          <w:spacing w:val="1"/>
          <w:w w:val="110"/>
        </w:rPr>
        <w:t xml:space="preserve"> </w:t>
      </w:r>
      <w:r>
        <w:rPr>
          <w:w w:val="110"/>
        </w:rPr>
        <w:t>It</w:t>
      </w:r>
      <w:r>
        <w:rPr>
          <w:spacing w:val="-10"/>
          <w:w w:val="110"/>
        </w:rPr>
        <w:t xml:space="preserve"> </w:t>
      </w:r>
      <w:r>
        <w:rPr>
          <w:w w:val="110"/>
        </w:rPr>
        <w:t>will</w:t>
      </w:r>
      <w:r>
        <w:rPr>
          <w:spacing w:val="-9"/>
          <w:w w:val="110"/>
        </w:rPr>
        <w:t xml:space="preserve"> </w:t>
      </w:r>
      <w:r>
        <w:rPr>
          <w:w w:val="110"/>
        </w:rPr>
        <w:t>explain</w:t>
      </w:r>
      <w:r>
        <w:rPr>
          <w:spacing w:val="-10"/>
          <w:w w:val="110"/>
        </w:rPr>
        <w:t xml:space="preserve"> </w:t>
      </w:r>
      <w:r>
        <w:rPr>
          <w:w w:val="110"/>
        </w:rPr>
        <w:t>the</w:t>
      </w:r>
      <w:r>
        <w:rPr>
          <w:spacing w:val="-9"/>
          <w:w w:val="110"/>
        </w:rPr>
        <w:t xml:space="preserve"> </w:t>
      </w:r>
      <w:r>
        <w:rPr>
          <w:w w:val="110"/>
        </w:rPr>
        <w:t>purpose</w:t>
      </w:r>
      <w:r>
        <w:rPr>
          <w:spacing w:val="-9"/>
          <w:w w:val="110"/>
        </w:rPr>
        <w:t xml:space="preserve"> </w:t>
      </w:r>
      <w:r>
        <w:rPr>
          <w:w w:val="110"/>
        </w:rPr>
        <w:t>and</w:t>
      </w:r>
      <w:r>
        <w:rPr>
          <w:spacing w:val="-10"/>
          <w:w w:val="110"/>
        </w:rPr>
        <w:t xml:space="preserve"> </w:t>
      </w:r>
      <w:r>
        <w:rPr>
          <w:w w:val="110"/>
        </w:rPr>
        <w:t>features</w:t>
      </w:r>
      <w:r>
        <w:rPr>
          <w:spacing w:val="-9"/>
          <w:w w:val="110"/>
        </w:rPr>
        <w:t xml:space="preserve"> </w:t>
      </w:r>
      <w:r>
        <w:rPr>
          <w:w w:val="110"/>
        </w:rPr>
        <w:t>of</w:t>
      </w:r>
      <w:r>
        <w:rPr>
          <w:spacing w:val="-9"/>
          <w:w w:val="110"/>
        </w:rPr>
        <w:t xml:space="preserve"> </w:t>
      </w:r>
      <w:r>
        <w:rPr>
          <w:w w:val="110"/>
        </w:rPr>
        <w:t>the</w:t>
      </w:r>
      <w:r>
        <w:rPr>
          <w:spacing w:val="-10"/>
          <w:w w:val="110"/>
        </w:rPr>
        <w:t xml:space="preserve"> </w:t>
      </w:r>
      <w:r w:rsidR="0014613F">
        <w:rPr>
          <w:w w:val="110"/>
        </w:rPr>
        <w:t>application</w:t>
      </w:r>
      <w:r>
        <w:rPr>
          <w:w w:val="110"/>
        </w:rPr>
        <w:t>,</w:t>
      </w:r>
      <w:r>
        <w:rPr>
          <w:spacing w:val="-9"/>
          <w:w w:val="110"/>
        </w:rPr>
        <w:t xml:space="preserve"> </w:t>
      </w:r>
      <w:r>
        <w:rPr>
          <w:w w:val="110"/>
        </w:rPr>
        <w:t>the</w:t>
      </w:r>
      <w:r>
        <w:rPr>
          <w:spacing w:val="-9"/>
          <w:w w:val="110"/>
        </w:rPr>
        <w:t xml:space="preserve"> </w:t>
      </w:r>
      <w:r>
        <w:rPr>
          <w:w w:val="110"/>
        </w:rPr>
        <w:t>interfaces</w:t>
      </w:r>
      <w:r>
        <w:rPr>
          <w:spacing w:val="-10"/>
          <w:w w:val="110"/>
        </w:rPr>
        <w:t xml:space="preserve"> </w:t>
      </w:r>
      <w:r>
        <w:rPr>
          <w:w w:val="110"/>
        </w:rPr>
        <w:t>of</w:t>
      </w:r>
      <w:r>
        <w:rPr>
          <w:spacing w:val="-9"/>
          <w:w w:val="110"/>
        </w:rPr>
        <w:t xml:space="preserve"> </w:t>
      </w:r>
      <w:r>
        <w:rPr>
          <w:w w:val="110"/>
        </w:rPr>
        <w:t>the</w:t>
      </w:r>
      <w:r>
        <w:rPr>
          <w:spacing w:val="-9"/>
          <w:w w:val="110"/>
        </w:rPr>
        <w:t xml:space="preserve"> </w:t>
      </w:r>
      <w:r w:rsidR="0014613F">
        <w:rPr>
          <w:w w:val="110"/>
        </w:rPr>
        <w:t>application</w:t>
      </w:r>
      <w:r>
        <w:rPr>
          <w:w w:val="110"/>
        </w:rPr>
        <w:t>,</w:t>
      </w:r>
      <w:r>
        <w:rPr>
          <w:spacing w:val="-10"/>
          <w:w w:val="110"/>
        </w:rPr>
        <w:t xml:space="preserve"> </w:t>
      </w:r>
      <w:r>
        <w:rPr>
          <w:w w:val="110"/>
        </w:rPr>
        <w:t>what</w:t>
      </w:r>
      <w:r>
        <w:rPr>
          <w:spacing w:val="-9"/>
          <w:w w:val="110"/>
        </w:rPr>
        <w:t xml:space="preserve"> </w:t>
      </w:r>
      <w:r>
        <w:rPr>
          <w:w w:val="110"/>
        </w:rPr>
        <w:t>the</w:t>
      </w:r>
      <w:r>
        <w:rPr>
          <w:spacing w:val="1"/>
          <w:w w:val="110"/>
        </w:rPr>
        <w:t xml:space="preserve"> </w:t>
      </w:r>
      <w:r w:rsidR="0014613F">
        <w:rPr>
          <w:w w:val="110"/>
        </w:rPr>
        <w:t>application</w:t>
      </w:r>
      <w:r>
        <w:rPr>
          <w:spacing w:val="-10"/>
          <w:w w:val="110"/>
        </w:rPr>
        <w:t xml:space="preserve"> </w:t>
      </w:r>
      <w:r>
        <w:rPr>
          <w:w w:val="110"/>
        </w:rPr>
        <w:t>will</w:t>
      </w:r>
      <w:r>
        <w:rPr>
          <w:spacing w:val="-9"/>
          <w:w w:val="110"/>
        </w:rPr>
        <w:t xml:space="preserve"> </w:t>
      </w:r>
      <w:r>
        <w:rPr>
          <w:w w:val="110"/>
        </w:rPr>
        <w:t>do,</w:t>
      </w:r>
      <w:r>
        <w:rPr>
          <w:spacing w:val="-9"/>
          <w:w w:val="110"/>
        </w:rPr>
        <w:t xml:space="preserve"> </w:t>
      </w:r>
      <w:r>
        <w:rPr>
          <w:w w:val="110"/>
        </w:rPr>
        <w:t>the</w:t>
      </w:r>
      <w:r>
        <w:rPr>
          <w:spacing w:val="-9"/>
          <w:w w:val="110"/>
        </w:rPr>
        <w:t xml:space="preserve"> </w:t>
      </w:r>
      <w:r>
        <w:rPr>
          <w:w w:val="110"/>
        </w:rPr>
        <w:t>constraints</w:t>
      </w:r>
      <w:r>
        <w:rPr>
          <w:spacing w:val="-9"/>
          <w:w w:val="110"/>
        </w:rPr>
        <w:t xml:space="preserve"> </w:t>
      </w:r>
      <w:r>
        <w:rPr>
          <w:w w:val="110"/>
        </w:rPr>
        <w:t>under</w:t>
      </w:r>
      <w:r>
        <w:rPr>
          <w:spacing w:val="-9"/>
          <w:w w:val="110"/>
        </w:rPr>
        <w:t xml:space="preserve"> </w:t>
      </w:r>
      <w:r>
        <w:rPr>
          <w:w w:val="110"/>
        </w:rPr>
        <w:t>which</w:t>
      </w:r>
      <w:r>
        <w:rPr>
          <w:spacing w:val="-9"/>
          <w:w w:val="110"/>
        </w:rPr>
        <w:t xml:space="preserve"> </w:t>
      </w:r>
      <w:r>
        <w:rPr>
          <w:w w:val="110"/>
        </w:rPr>
        <w:t>it</w:t>
      </w:r>
      <w:r>
        <w:rPr>
          <w:spacing w:val="-9"/>
          <w:w w:val="110"/>
        </w:rPr>
        <w:t xml:space="preserve"> </w:t>
      </w:r>
      <w:r>
        <w:rPr>
          <w:w w:val="110"/>
        </w:rPr>
        <w:t>must</w:t>
      </w:r>
      <w:r>
        <w:rPr>
          <w:spacing w:val="-9"/>
          <w:w w:val="110"/>
        </w:rPr>
        <w:t xml:space="preserve"> </w:t>
      </w:r>
      <w:r>
        <w:rPr>
          <w:w w:val="110"/>
        </w:rPr>
        <w:t>operate.</w:t>
      </w:r>
      <w:r>
        <w:rPr>
          <w:spacing w:val="-9"/>
          <w:w w:val="110"/>
        </w:rPr>
        <w:t xml:space="preserve"> </w:t>
      </w:r>
      <w:r>
        <w:rPr>
          <w:w w:val="110"/>
        </w:rPr>
        <w:t>This</w:t>
      </w:r>
      <w:r>
        <w:rPr>
          <w:spacing w:val="-9"/>
          <w:w w:val="110"/>
        </w:rPr>
        <w:t xml:space="preserve"> </w:t>
      </w:r>
      <w:r>
        <w:rPr>
          <w:w w:val="110"/>
        </w:rPr>
        <w:t>document</w:t>
      </w:r>
      <w:r>
        <w:rPr>
          <w:spacing w:val="-9"/>
          <w:w w:val="110"/>
        </w:rPr>
        <w:t xml:space="preserve"> </w:t>
      </w:r>
      <w:r>
        <w:rPr>
          <w:w w:val="110"/>
        </w:rPr>
        <w:t>is</w:t>
      </w:r>
      <w:r>
        <w:rPr>
          <w:spacing w:val="-9"/>
          <w:w w:val="110"/>
        </w:rPr>
        <w:t xml:space="preserve"> </w:t>
      </w:r>
      <w:r>
        <w:rPr>
          <w:w w:val="110"/>
        </w:rPr>
        <w:t>intended</w:t>
      </w:r>
      <w:r>
        <w:rPr>
          <w:spacing w:val="-9"/>
          <w:w w:val="110"/>
        </w:rPr>
        <w:t xml:space="preserve"> </w:t>
      </w:r>
      <w:r>
        <w:rPr>
          <w:w w:val="110"/>
        </w:rPr>
        <w:t>for</w:t>
      </w:r>
      <w:r>
        <w:rPr>
          <w:spacing w:val="-9"/>
          <w:w w:val="110"/>
        </w:rPr>
        <w:t xml:space="preserve"> </w:t>
      </w:r>
      <w:r>
        <w:rPr>
          <w:w w:val="110"/>
        </w:rPr>
        <w:t>both</w:t>
      </w:r>
      <w:r>
        <w:rPr>
          <w:spacing w:val="-8"/>
          <w:w w:val="110"/>
        </w:rPr>
        <w:t xml:space="preserve"> </w:t>
      </w:r>
      <w:r>
        <w:rPr>
          <w:w w:val="110"/>
        </w:rPr>
        <w:t>the</w:t>
      </w:r>
      <w:r>
        <w:rPr>
          <w:spacing w:val="-9"/>
          <w:w w:val="110"/>
        </w:rPr>
        <w:t xml:space="preserve"> </w:t>
      </w:r>
      <w:r>
        <w:rPr>
          <w:w w:val="110"/>
        </w:rPr>
        <w:t>stakeholders</w:t>
      </w:r>
      <w:r>
        <w:rPr>
          <w:spacing w:val="-9"/>
          <w:w w:val="110"/>
        </w:rPr>
        <w:t xml:space="preserve"> </w:t>
      </w:r>
      <w:r>
        <w:rPr>
          <w:w w:val="110"/>
        </w:rPr>
        <w:t>and</w:t>
      </w:r>
      <w:r>
        <w:rPr>
          <w:spacing w:val="-9"/>
          <w:w w:val="110"/>
        </w:rPr>
        <w:t xml:space="preserve"> </w:t>
      </w:r>
      <w:r>
        <w:rPr>
          <w:w w:val="110"/>
        </w:rPr>
        <w:t>the</w:t>
      </w:r>
      <w:r>
        <w:rPr>
          <w:spacing w:val="-9"/>
          <w:w w:val="110"/>
        </w:rPr>
        <w:t xml:space="preserve"> </w:t>
      </w:r>
      <w:r>
        <w:rPr>
          <w:w w:val="110"/>
        </w:rPr>
        <w:t>developers</w:t>
      </w:r>
      <w:r>
        <w:rPr>
          <w:spacing w:val="-9"/>
          <w:w w:val="110"/>
        </w:rPr>
        <w:t xml:space="preserve"> </w:t>
      </w:r>
      <w:r>
        <w:rPr>
          <w:w w:val="110"/>
        </w:rPr>
        <w:t>of</w:t>
      </w:r>
      <w:r>
        <w:rPr>
          <w:spacing w:val="1"/>
          <w:w w:val="110"/>
        </w:rPr>
        <w:t xml:space="preserve"> </w:t>
      </w:r>
      <w:r>
        <w:rPr>
          <w:w w:val="110"/>
        </w:rPr>
        <w:t>the</w:t>
      </w:r>
      <w:r>
        <w:rPr>
          <w:spacing w:val="1"/>
          <w:w w:val="110"/>
        </w:rPr>
        <w:t xml:space="preserve"> </w:t>
      </w:r>
      <w:r>
        <w:rPr>
          <w:w w:val="110"/>
        </w:rPr>
        <w:t>system</w:t>
      </w:r>
      <w:r>
        <w:rPr>
          <w:spacing w:val="1"/>
          <w:w w:val="110"/>
        </w:rPr>
        <w:t xml:space="preserve"> </w:t>
      </w:r>
      <w:r>
        <w:rPr>
          <w:w w:val="110"/>
        </w:rPr>
        <w:t>and</w:t>
      </w:r>
      <w:r>
        <w:rPr>
          <w:spacing w:val="1"/>
          <w:w w:val="110"/>
        </w:rPr>
        <w:t xml:space="preserve"> </w:t>
      </w:r>
      <w:r>
        <w:rPr>
          <w:w w:val="110"/>
        </w:rPr>
        <w:t>will</w:t>
      </w:r>
      <w:r>
        <w:rPr>
          <w:spacing w:val="2"/>
          <w:w w:val="110"/>
        </w:rPr>
        <w:t xml:space="preserve"> </w:t>
      </w:r>
      <w:r>
        <w:rPr>
          <w:w w:val="110"/>
        </w:rPr>
        <w:t>be</w:t>
      </w:r>
      <w:r>
        <w:rPr>
          <w:spacing w:val="1"/>
          <w:w w:val="110"/>
        </w:rPr>
        <w:t xml:space="preserve"> </w:t>
      </w:r>
      <w:r>
        <w:rPr>
          <w:w w:val="110"/>
        </w:rPr>
        <w:t>proposed</w:t>
      </w:r>
      <w:r>
        <w:rPr>
          <w:spacing w:val="1"/>
          <w:w w:val="110"/>
        </w:rPr>
        <w:t xml:space="preserve"> </w:t>
      </w:r>
      <w:r>
        <w:rPr>
          <w:w w:val="110"/>
        </w:rPr>
        <w:t>to</w:t>
      </w:r>
      <w:r>
        <w:rPr>
          <w:spacing w:val="1"/>
          <w:w w:val="110"/>
        </w:rPr>
        <w:t xml:space="preserve"> </w:t>
      </w:r>
      <w:r>
        <w:rPr>
          <w:w w:val="110"/>
        </w:rPr>
        <w:t>the</w:t>
      </w:r>
      <w:r>
        <w:rPr>
          <w:spacing w:val="2"/>
          <w:w w:val="110"/>
        </w:rPr>
        <w:t xml:space="preserve"> </w:t>
      </w:r>
      <w:r>
        <w:rPr>
          <w:w w:val="110"/>
        </w:rPr>
        <w:t>higher</w:t>
      </w:r>
      <w:r>
        <w:rPr>
          <w:spacing w:val="1"/>
          <w:w w:val="110"/>
        </w:rPr>
        <w:t xml:space="preserve"> </w:t>
      </w:r>
      <w:r>
        <w:rPr>
          <w:w w:val="110"/>
        </w:rPr>
        <w:t>management</w:t>
      </w:r>
      <w:r>
        <w:rPr>
          <w:spacing w:val="1"/>
          <w:w w:val="110"/>
        </w:rPr>
        <w:t xml:space="preserve"> </w:t>
      </w:r>
      <w:r>
        <w:rPr>
          <w:w w:val="110"/>
        </w:rPr>
        <w:t>for</w:t>
      </w:r>
      <w:r>
        <w:rPr>
          <w:spacing w:val="1"/>
          <w:w w:val="110"/>
        </w:rPr>
        <w:t xml:space="preserve"> </w:t>
      </w:r>
      <w:r>
        <w:rPr>
          <w:w w:val="110"/>
        </w:rPr>
        <w:t>its</w:t>
      </w:r>
      <w:r>
        <w:rPr>
          <w:spacing w:val="2"/>
          <w:w w:val="110"/>
        </w:rPr>
        <w:t xml:space="preserve"> </w:t>
      </w:r>
      <w:r>
        <w:rPr>
          <w:w w:val="110"/>
        </w:rPr>
        <w:t>approval.</w:t>
      </w:r>
    </w:p>
    <w:p w14:paraId="53C1FC58" w14:textId="77777777" w:rsidR="0032503F" w:rsidRDefault="0032503F" w:rsidP="0032503F">
      <w:pPr>
        <w:pStyle w:val="BodyText"/>
        <w:spacing w:before="62" w:line="247" w:lineRule="auto"/>
        <w:ind w:left="240" w:right="1214"/>
      </w:pPr>
    </w:p>
    <w:p w14:paraId="343DBDBC" w14:textId="28B57122" w:rsidR="00DF11C5" w:rsidRDefault="0014613F" w:rsidP="0032503F">
      <w:pPr>
        <w:pStyle w:val="BodyText"/>
        <w:spacing w:before="62" w:line="247" w:lineRule="auto"/>
        <w:ind w:left="240" w:right="1214"/>
        <w:sectPr w:rsidR="00DF11C5">
          <w:pgSz w:w="11920" w:h="16840"/>
          <w:pgMar w:top="1340" w:right="260" w:bottom="1480" w:left="1200" w:header="378" w:footer="1280" w:gutter="0"/>
          <w:cols w:space="720"/>
        </w:sectPr>
      </w:pPr>
      <w:r>
        <w:t xml:space="preserve">The main objective of the application is to create event so that other users with whom the event is shared can book the calendar of the event organizer for having meeting. The event organizer can provide the time when the meeting can be scheduled. The event organizer keeps </w:t>
      </w:r>
      <w:r w:rsidR="0032503F">
        <w:t>certain condition</w:t>
      </w:r>
      <w:r>
        <w:t xml:space="preserve"> that needs to be met for scheduling a meeting.</w:t>
      </w:r>
    </w:p>
    <w:p w14:paraId="15258446" w14:textId="77777777" w:rsidR="00DF11C5" w:rsidRDefault="00DF11C5">
      <w:pPr>
        <w:pStyle w:val="BodyText"/>
        <w:rPr>
          <w:sz w:val="28"/>
        </w:rPr>
      </w:pPr>
    </w:p>
    <w:p w14:paraId="5B503038" w14:textId="77777777" w:rsidR="00DF11C5" w:rsidRDefault="00DF11C5">
      <w:pPr>
        <w:pStyle w:val="BodyText"/>
        <w:rPr>
          <w:sz w:val="28"/>
        </w:rPr>
      </w:pPr>
    </w:p>
    <w:p w14:paraId="2E56B66D" w14:textId="77777777" w:rsidR="00DF11C5" w:rsidRDefault="005A17B4">
      <w:pPr>
        <w:pStyle w:val="Heading2"/>
        <w:numPr>
          <w:ilvl w:val="1"/>
          <w:numId w:val="5"/>
        </w:numPr>
        <w:tabs>
          <w:tab w:val="left" w:pos="810"/>
        </w:tabs>
        <w:spacing w:before="214"/>
      </w:pPr>
      <w:bookmarkStart w:id="4" w:name="_TOC_250007"/>
      <w:bookmarkEnd w:id="4"/>
      <w:r>
        <w:rPr>
          <w:color w:val="4472C3"/>
          <w:w w:val="125"/>
        </w:rPr>
        <w:t>Scope</w:t>
      </w:r>
    </w:p>
    <w:p w14:paraId="78CE82BF" w14:textId="25080F73" w:rsidR="00DF11C5" w:rsidRDefault="00DF11C5">
      <w:pPr>
        <w:pStyle w:val="BodyText"/>
        <w:rPr>
          <w:w w:val="110"/>
        </w:rPr>
      </w:pPr>
    </w:p>
    <w:p w14:paraId="41458578" w14:textId="2A7CE01D" w:rsidR="00406081" w:rsidRDefault="00406081">
      <w:pPr>
        <w:pStyle w:val="BodyText"/>
        <w:rPr>
          <w:sz w:val="28"/>
        </w:rPr>
      </w:pPr>
      <w:r>
        <w:rPr>
          <w:w w:val="110"/>
        </w:rPr>
        <w:t>The application will be web</w:t>
      </w:r>
      <w:r w:rsidR="0032503F">
        <w:rPr>
          <w:w w:val="110"/>
        </w:rPr>
        <w:t>-</w:t>
      </w:r>
      <w:r>
        <w:rPr>
          <w:w w:val="110"/>
        </w:rPr>
        <w:t>based application that will be using MERN stack</w:t>
      </w:r>
      <w:r w:rsidR="0032503F">
        <w:rPr>
          <w:w w:val="110"/>
        </w:rPr>
        <w:t xml:space="preserve"> and Mongo DB</w:t>
      </w:r>
      <w:r>
        <w:rPr>
          <w:w w:val="110"/>
        </w:rPr>
        <w:t xml:space="preserve">. The user will be able to create event </w:t>
      </w:r>
      <w:r>
        <w:t>so that other users with whom the event is shared can book the calendar of the event organizer for having meeting. The event organizer can provide the time when the meeting can be scheduled. The event organizer keeps certain condition</w:t>
      </w:r>
      <w:r w:rsidR="0032503F">
        <w:t>s</w:t>
      </w:r>
      <w:r>
        <w:t xml:space="preserve"> that needs to be met for scheduling a meeting.</w:t>
      </w:r>
    </w:p>
    <w:p w14:paraId="257AD0D3" w14:textId="77777777" w:rsidR="00DF11C5" w:rsidRDefault="00DF11C5">
      <w:pPr>
        <w:pStyle w:val="BodyText"/>
        <w:rPr>
          <w:sz w:val="28"/>
        </w:rPr>
      </w:pPr>
    </w:p>
    <w:p w14:paraId="73A9F6CE" w14:textId="77777777" w:rsidR="00DF11C5" w:rsidRDefault="00DF11C5">
      <w:pPr>
        <w:pStyle w:val="BodyText"/>
        <w:spacing w:before="1"/>
        <w:rPr>
          <w:sz w:val="31"/>
        </w:rPr>
      </w:pPr>
    </w:p>
    <w:p w14:paraId="38020FAC" w14:textId="08DCF074" w:rsidR="0032503F" w:rsidRDefault="0032503F">
      <w:bookmarkStart w:id="5" w:name="_TOC_250006"/>
      <w:bookmarkEnd w:id="5"/>
      <w:r>
        <w:br w:type="page"/>
      </w:r>
    </w:p>
    <w:p w14:paraId="1F0147A4" w14:textId="77777777" w:rsidR="00DF11C5" w:rsidRDefault="00DF11C5">
      <w:pPr>
        <w:pStyle w:val="BodyText"/>
        <w:spacing w:before="4"/>
      </w:pPr>
    </w:p>
    <w:p w14:paraId="468906FA" w14:textId="77777777" w:rsidR="00DF11C5" w:rsidRPr="0032503F" w:rsidRDefault="005A17B4" w:rsidP="0032503F">
      <w:pPr>
        <w:pStyle w:val="Heading1"/>
        <w:numPr>
          <w:ilvl w:val="0"/>
          <w:numId w:val="5"/>
        </w:numPr>
        <w:tabs>
          <w:tab w:val="left" w:pos="674"/>
          <w:tab w:val="left" w:pos="675"/>
        </w:tabs>
        <w:spacing w:before="0"/>
      </w:pPr>
      <w:bookmarkStart w:id="6" w:name="_TOC_250005"/>
      <w:r>
        <w:rPr>
          <w:color w:val="2E5395"/>
          <w:w w:val="115"/>
        </w:rPr>
        <w:t>Technical</w:t>
      </w:r>
      <w:r>
        <w:rPr>
          <w:color w:val="2E5395"/>
          <w:spacing w:val="23"/>
          <w:w w:val="115"/>
        </w:rPr>
        <w:t xml:space="preserve"> </w:t>
      </w:r>
      <w:bookmarkEnd w:id="6"/>
      <w:r>
        <w:rPr>
          <w:color w:val="2E5395"/>
          <w:w w:val="115"/>
        </w:rPr>
        <w:t>speciﬁcation</w:t>
      </w:r>
      <w:r w:rsidR="0032503F">
        <w:rPr>
          <w:color w:val="2E5395"/>
          <w:w w:val="115"/>
        </w:rPr>
        <w:t>s</w:t>
      </w:r>
    </w:p>
    <w:p w14:paraId="4F4BED0F" w14:textId="2B68DAB6" w:rsidR="00CC28D0" w:rsidRPr="000C5E05" w:rsidRDefault="00CC28D0" w:rsidP="00CC28D0">
      <w:pPr>
        <w:pStyle w:val="Heading2"/>
        <w:numPr>
          <w:ilvl w:val="1"/>
          <w:numId w:val="5"/>
        </w:numPr>
        <w:tabs>
          <w:tab w:val="left" w:pos="707"/>
        </w:tabs>
        <w:ind w:left="706" w:hanging="467"/>
      </w:pPr>
      <w:r>
        <w:rPr>
          <w:color w:val="4472C3"/>
          <w:w w:val="120"/>
        </w:rPr>
        <w:t>Input Schema/Models</w:t>
      </w:r>
    </w:p>
    <w:p w14:paraId="438C7615" w14:textId="77777777" w:rsidR="0032503F" w:rsidRPr="0032503F" w:rsidRDefault="0032503F" w:rsidP="0032503F">
      <w:pPr>
        <w:pStyle w:val="NormalWeb"/>
        <w:shd w:val="clear" w:color="auto" w:fill="FFFFFF"/>
        <w:spacing w:before="0" w:beforeAutospacing="0" w:after="240" w:afterAutospacing="0"/>
        <w:ind w:left="239"/>
        <w:rPr>
          <w:rFonts w:ascii="Segoe UI" w:hAnsi="Segoe UI" w:cs="Segoe UI"/>
          <w:color w:val="24292F"/>
          <w:sz w:val="22"/>
          <w:szCs w:val="22"/>
        </w:rPr>
      </w:pPr>
      <w:r w:rsidRPr="0032503F">
        <w:rPr>
          <w:rFonts w:ascii="Segoe UI" w:hAnsi="Segoe UI" w:cs="Segoe UI"/>
          <w:color w:val="24292F"/>
          <w:sz w:val="22"/>
          <w:szCs w:val="22"/>
        </w:rPr>
        <w:t>We have mainly three models namely</w:t>
      </w:r>
    </w:p>
    <w:p w14:paraId="7E9AE63B" w14:textId="77777777" w:rsidR="0032503F" w:rsidRPr="0032503F" w:rsidRDefault="0032503F" w:rsidP="0032503F">
      <w:pPr>
        <w:widowControl/>
        <w:numPr>
          <w:ilvl w:val="0"/>
          <w:numId w:val="7"/>
        </w:numPr>
        <w:shd w:val="clear" w:color="auto" w:fill="FFFFFF"/>
        <w:tabs>
          <w:tab w:val="clear" w:pos="720"/>
          <w:tab w:val="num" w:pos="1198"/>
        </w:tabs>
        <w:autoSpaceDE/>
        <w:autoSpaceDN/>
        <w:spacing w:before="100" w:beforeAutospacing="1" w:after="100" w:afterAutospacing="1"/>
        <w:ind w:left="959"/>
        <w:rPr>
          <w:rFonts w:ascii="Segoe UI" w:hAnsi="Segoe UI" w:cs="Segoe UI"/>
          <w:color w:val="24292F"/>
        </w:rPr>
      </w:pPr>
      <w:r w:rsidRPr="0032503F">
        <w:rPr>
          <w:rStyle w:val="Strong"/>
          <w:rFonts w:ascii="Segoe UI" w:hAnsi="Segoe UI" w:cs="Segoe UI"/>
          <w:color w:val="24292F"/>
        </w:rPr>
        <w:t>User</w:t>
      </w:r>
    </w:p>
    <w:p w14:paraId="177F6723" w14:textId="77777777" w:rsidR="0032503F" w:rsidRPr="0032503F" w:rsidRDefault="0032503F" w:rsidP="0032503F">
      <w:pPr>
        <w:widowControl/>
        <w:numPr>
          <w:ilvl w:val="0"/>
          <w:numId w:val="7"/>
        </w:numPr>
        <w:shd w:val="clear" w:color="auto" w:fill="FFFFFF"/>
        <w:tabs>
          <w:tab w:val="clear" w:pos="720"/>
          <w:tab w:val="num" w:pos="959"/>
        </w:tabs>
        <w:autoSpaceDE/>
        <w:autoSpaceDN/>
        <w:spacing w:before="60" w:after="100" w:afterAutospacing="1"/>
        <w:ind w:left="959"/>
        <w:rPr>
          <w:rFonts w:ascii="Segoe UI" w:hAnsi="Segoe UI" w:cs="Segoe UI"/>
          <w:color w:val="24292F"/>
        </w:rPr>
      </w:pPr>
      <w:r w:rsidRPr="0032503F">
        <w:rPr>
          <w:rStyle w:val="Strong"/>
          <w:rFonts w:ascii="Segoe UI" w:hAnsi="Segoe UI" w:cs="Segoe UI"/>
          <w:color w:val="24292F"/>
        </w:rPr>
        <w:t>Event</w:t>
      </w:r>
    </w:p>
    <w:p w14:paraId="0DA46D61" w14:textId="77777777" w:rsidR="0032503F" w:rsidRPr="0032503F" w:rsidRDefault="0032503F" w:rsidP="0032503F">
      <w:pPr>
        <w:widowControl/>
        <w:numPr>
          <w:ilvl w:val="0"/>
          <w:numId w:val="7"/>
        </w:numPr>
        <w:shd w:val="clear" w:color="auto" w:fill="FFFFFF"/>
        <w:tabs>
          <w:tab w:val="clear" w:pos="720"/>
          <w:tab w:val="num" w:pos="959"/>
        </w:tabs>
        <w:autoSpaceDE/>
        <w:autoSpaceDN/>
        <w:spacing w:before="60" w:after="100" w:afterAutospacing="1"/>
        <w:ind w:left="959"/>
        <w:rPr>
          <w:rFonts w:ascii="Segoe UI" w:hAnsi="Segoe UI" w:cs="Segoe UI"/>
          <w:color w:val="24292F"/>
        </w:rPr>
      </w:pPr>
      <w:r w:rsidRPr="0032503F">
        <w:rPr>
          <w:rStyle w:val="Strong"/>
          <w:rFonts w:ascii="Segoe UI" w:hAnsi="Segoe UI" w:cs="Segoe UI"/>
          <w:color w:val="24292F"/>
        </w:rPr>
        <w:t>Meeting</w:t>
      </w:r>
    </w:p>
    <w:p w14:paraId="7804D689" w14:textId="77777777" w:rsidR="0032503F" w:rsidRPr="0032503F" w:rsidRDefault="0032503F" w:rsidP="0032503F">
      <w:pPr>
        <w:pStyle w:val="Heading3"/>
        <w:shd w:val="clear" w:color="auto" w:fill="FFFFFF"/>
        <w:spacing w:before="360" w:after="240"/>
        <w:ind w:left="239"/>
        <w:rPr>
          <w:rFonts w:ascii="Segoe UI" w:hAnsi="Segoe UI" w:cs="Segoe UI"/>
          <w:color w:val="24292F"/>
          <w:sz w:val="22"/>
          <w:szCs w:val="22"/>
        </w:rPr>
      </w:pPr>
      <w:r w:rsidRPr="0032503F">
        <w:rPr>
          <w:rFonts w:ascii="Segoe UI" w:hAnsi="Segoe UI" w:cs="Segoe UI"/>
          <w:color w:val="24292F"/>
          <w:sz w:val="22"/>
          <w:szCs w:val="22"/>
        </w:rPr>
        <w:t>In User model, we store the information about the user.</w:t>
      </w:r>
    </w:p>
    <w:p w14:paraId="6CA73DBA" w14:textId="77777777" w:rsidR="0032503F" w:rsidRPr="0032503F" w:rsidRDefault="0032503F" w:rsidP="0032503F">
      <w:pPr>
        <w:pStyle w:val="NormalWeb"/>
        <w:shd w:val="clear" w:color="auto" w:fill="FFFFFF"/>
        <w:spacing w:before="0" w:beforeAutospacing="0" w:after="240" w:afterAutospacing="0"/>
        <w:ind w:left="239"/>
        <w:rPr>
          <w:rFonts w:ascii="Segoe UI" w:hAnsi="Segoe UI" w:cs="Segoe UI"/>
          <w:color w:val="24292F"/>
          <w:sz w:val="22"/>
          <w:szCs w:val="22"/>
        </w:rPr>
      </w:pPr>
      <w:r w:rsidRPr="0032503F">
        <w:rPr>
          <w:rFonts w:ascii="Segoe UI" w:hAnsi="Segoe UI" w:cs="Segoe UI"/>
          <w:color w:val="24292F"/>
          <w:sz w:val="22"/>
          <w:szCs w:val="22"/>
        </w:rPr>
        <w:t>It contains</w:t>
      </w:r>
    </w:p>
    <w:p w14:paraId="66F8016D" w14:textId="77777777" w:rsidR="0032503F" w:rsidRPr="0032503F" w:rsidRDefault="0032503F" w:rsidP="0032503F">
      <w:pPr>
        <w:widowControl/>
        <w:numPr>
          <w:ilvl w:val="0"/>
          <w:numId w:val="8"/>
        </w:numPr>
        <w:shd w:val="clear" w:color="auto" w:fill="FFFFFF"/>
        <w:tabs>
          <w:tab w:val="clear" w:pos="720"/>
          <w:tab w:val="num" w:pos="959"/>
        </w:tabs>
        <w:autoSpaceDE/>
        <w:autoSpaceDN/>
        <w:spacing w:before="100" w:beforeAutospacing="1" w:after="100" w:afterAutospacing="1"/>
        <w:ind w:left="959"/>
        <w:rPr>
          <w:rFonts w:ascii="Segoe UI" w:hAnsi="Segoe UI" w:cs="Segoe UI"/>
          <w:color w:val="24292F"/>
        </w:rPr>
      </w:pPr>
      <w:r w:rsidRPr="0032503F">
        <w:rPr>
          <w:rStyle w:val="Strong"/>
          <w:rFonts w:ascii="Segoe UI" w:hAnsi="Segoe UI" w:cs="Segoe UI"/>
          <w:color w:val="24292F"/>
        </w:rPr>
        <w:t>name:</w:t>
      </w:r>
      <w:r w:rsidRPr="0032503F">
        <w:rPr>
          <w:rFonts w:ascii="Segoe UI" w:hAnsi="Segoe UI" w:cs="Segoe UI"/>
          <w:color w:val="24292F"/>
        </w:rPr>
        <w:t> the name of the user</w:t>
      </w:r>
    </w:p>
    <w:p w14:paraId="535BB259" w14:textId="77777777" w:rsidR="0032503F" w:rsidRPr="0032503F" w:rsidRDefault="0032503F" w:rsidP="0032503F">
      <w:pPr>
        <w:widowControl/>
        <w:numPr>
          <w:ilvl w:val="0"/>
          <w:numId w:val="8"/>
        </w:numPr>
        <w:shd w:val="clear" w:color="auto" w:fill="FFFFFF"/>
        <w:tabs>
          <w:tab w:val="clear" w:pos="720"/>
          <w:tab w:val="num" w:pos="959"/>
        </w:tabs>
        <w:autoSpaceDE/>
        <w:autoSpaceDN/>
        <w:spacing w:before="60" w:after="100" w:afterAutospacing="1"/>
        <w:ind w:left="959"/>
        <w:rPr>
          <w:rFonts w:ascii="Segoe UI" w:hAnsi="Segoe UI" w:cs="Segoe UI"/>
          <w:color w:val="24292F"/>
        </w:rPr>
      </w:pPr>
      <w:proofErr w:type="spellStart"/>
      <w:r w:rsidRPr="0032503F">
        <w:rPr>
          <w:rStyle w:val="Strong"/>
          <w:rFonts w:ascii="Segoe UI" w:hAnsi="Segoe UI" w:cs="Segoe UI"/>
          <w:color w:val="24292F"/>
        </w:rPr>
        <w:t>lastname</w:t>
      </w:r>
      <w:proofErr w:type="spellEnd"/>
      <w:r w:rsidRPr="0032503F">
        <w:rPr>
          <w:rStyle w:val="Strong"/>
          <w:rFonts w:ascii="Segoe UI" w:hAnsi="Segoe UI" w:cs="Segoe UI"/>
          <w:color w:val="24292F"/>
        </w:rPr>
        <w:t>:</w:t>
      </w:r>
      <w:r w:rsidRPr="0032503F">
        <w:rPr>
          <w:rFonts w:ascii="Segoe UI" w:hAnsi="Segoe UI" w:cs="Segoe UI"/>
          <w:color w:val="24292F"/>
        </w:rPr>
        <w:t> the last name of the user</w:t>
      </w:r>
    </w:p>
    <w:p w14:paraId="7FD5F4EB" w14:textId="77777777" w:rsidR="0032503F" w:rsidRPr="0032503F" w:rsidRDefault="0032503F" w:rsidP="0032503F">
      <w:pPr>
        <w:widowControl/>
        <w:numPr>
          <w:ilvl w:val="0"/>
          <w:numId w:val="8"/>
        </w:numPr>
        <w:shd w:val="clear" w:color="auto" w:fill="FFFFFF"/>
        <w:tabs>
          <w:tab w:val="clear" w:pos="720"/>
          <w:tab w:val="num" w:pos="959"/>
        </w:tabs>
        <w:autoSpaceDE/>
        <w:autoSpaceDN/>
        <w:spacing w:before="60" w:after="100" w:afterAutospacing="1"/>
        <w:ind w:left="959"/>
        <w:rPr>
          <w:rFonts w:ascii="Segoe UI" w:hAnsi="Segoe UI" w:cs="Segoe UI"/>
          <w:color w:val="24292F"/>
        </w:rPr>
      </w:pPr>
      <w:r w:rsidRPr="0032503F">
        <w:rPr>
          <w:rStyle w:val="Strong"/>
          <w:rFonts w:ascii="Segoe UI" w:hAnsi="Segoe UI" w:cs="Segoe UI"/>
          <w:color w:val="24292F"/>
        </w:rPr>
        <w:t>email:</w:t>
      </w:r>
      <w:r w:rsidRPr="0032503F">
        <w:rPr>
          <w:rFonts w:ascii="Segoe UI" w:hAnsi="Segoe UI" w:cs="Segoe UI"/>
          <w:color w:val="24292F"/>
        </w:rPr>
        <w:t> the email of the user</w:t>
      </w:r>
    </w:p>
    <w:p w14:paraId="4E21CD7D" w14:textId="77777777" w:rsidR="0032503F" w:rsidRPr="0032503F" w:rsidRDefault="0032503F" w:rsidP="0032503F">
      <w:pPr>
        <w:widowControl/>
        <w:numPr>
          <w:ilvl w:val="0"/>
          <w:numId w:val="8"/>
        </w:numPr>
        <w:shd w:val="clear" w:color="auto" w:fill="FFFFFF"/>
        <w:tabs>
          <w:tab w:val="clear" w:pos="720"/>
          <w:tab w:val="num" w:pos="959"/>
        </w:tabs>
        <w:autoSpaceDE/>
        <w:autoSpaceDN/>
        <w:spacing w:before="60" w:after="100" w:afterAutospacing="1"/>
        <w:ind w:left="959"/>
        <w:rPr>
          <w:rFonts w:ascii="Segoe UI" w:hAnsi="Segoe UI" w:cs="Segoe UI"/>
          <w:color w:val="24292F"/>
        </w:rPr>
      </w:pPr>
      <w:proofErr w:type="spellStart"/>
      <w:r w:rsidRPr="0032503F">
        <w:rPr>
          <w:rStyle w:val="Strong"/>
          <w:rFonts w:ascii="Segoe UI" w:hAnsi="Segoe UI" w:cs="Segoe UI"/>
          <w:color w:val="24292F"/>
        </w:rPr>
        <w:t>encry_password</w:t>
      </w:r>
      <w:proofErr w:type="spellEnd"/>
      <w:r w:rsidRPr="0032503F">
        <w:rPr>
          <w:rStyle w:val="Strong"/>
          <w:rFonts w:ascii="Segoe UI" w:hAnsi="Segoe UI" w:cs="Segoe UI"/>
          <w:color w:val="24292F"/>
        </w:rPr>
        <w:t>:</w:t>
      </w:r>
      <w:r w:rsidRPr="0032503F">
        <w:rPr>
          <w:rFonts w:ascii="Segoe UI" w:hAnsi="Segoe UI" w:cs="Segoe UI"/>
          <w:color w:val="24292F"/>
        </w:rPr>
        <w:t> the password stored in encrypted way and not as normal text</w:t>
      </w:r>
    </w:p>
    <w:p w14:paraId="01D50077" w14:textId="77777777" w:rsidR="0032503F" w:rsidRPr="0032503F" w:rsidRDefault="0032503F" w:rsidP="0032503F">
      <w:pPr>
        <w:widowControl/>
        <w:numPr>
          <w:ilvl w:val="0"/>
          <w:numId w:val="8"/>
        </w:numPr>
        <w:shd w:val="clear" w:color="auto" w:fill="FFFFFF"/>
        <w:tabs>
          <w:tab w:val="clear" w:pos="720"/>
          <w:tab w:val="num" w:pos="959"/>
        </w:tabs>
        <w:autoSpaceDE/>
        <w:autoSpaceDN/>
        <w:spacing w:before="60" w:after="100" w:afterAutospacing="1"/>
        <w:ind w:left="959"/>
        <w:rPr>
          <w:rFonts w:ascii="Segoe UI" w:hAnsi="Segoe UI" w:cs="Segoe UI"/>
          <w:color w:val="24292F"/>
        </w:rPr>
      </w:pPr>
      <w:r w:rsidRPr="0032503F">
        <w:rPr>
          <w:rStyle w:val="Strong"/>
          <w:rFonts w:ascii="Segoe UI" w:hAnsi="Segoe UI" w:cs="Segoe UI"/>
          <w:color w:val="24292F"/>
        </w:rPr>
        <w:t>salt:</w:t>
      </w:r>
      <w:r w:rsidRPr="0032503F">
        <w:rPr>
          <w:rFonts w:ascii="Segoe UI" w:hAnsi="Segoe UI" w:cs="Segoe UI"/>
          <w:color w:val="24292F"/>
        </w:rPr>
        <w:t xml:space="preserve"> string used in converting password to </w:t>
      </w:r>
      <w:proofErr w:type="spellStart"/>
      <w:r w:rsidRPr="0032503F">
        <w:rPr>
          <w:rFonts w:ascii="Segoe UI" w:hAnsi="Segoe UI" w:cs="Segoe UI"/>
          <w:color w:val="24292F"/>
        </w:rPr>
        <w:t>encry_password</w:t>
      </w:r>
      <w:proofErr w:type="spellEnd"/>
    </w:p>
    <w:p w14:paraId="637F96B7" w14:textId="77777777" w:rsidR="0032503F" w:rsidRPr="0032503F" w:rsidRDefault="0032503F" w:rsidP="0032503F">
      <w:pPr>
        <w:widowControl/>
        <w:numPr>
          <w:ilvl w:val="0"/>
          <w:numId w:val="8"/>
        </w:numPr>
        <w:shd w:val="clear" w:color="auto" w:fill="FFFFFF"/>
        <w:tabs>
          <w:tab w:val="clear" w:pos="720"/>
          <w:tab w:val="num" w:pos="959"/>
        </w:tabs>
        <w:autoSpaceDE/>
        <w:autoSpaceDN/>
        <w:spacing w:before="60" w:after="100" w:afterAutospacing="1"/>
        <w:ind w:left="959"/>
        <w:rPr>
          <w:rFonts w:ascii="Segoe UI" w:hAnsi="Segoe UI" w:cs="Segoe UI"/>
          <w:color w:val="24292F"/>
        </w:rPr>
      </w:pPr>
      <w:proofErr w:type="spellStart"/>
      <w:r w:rsidRPr="0032503F">
        <w:rPr>
          <w:rStyle w:val="Strong"/>
          <w:rFonts w:ascii="Segoe UI" w:hAnsi="Segoe UI" w:cs="Segoe UI"/>
          <w:color w:val="24292F"/>
        </w:rPr>
        <w:t>my_events</w:t>
      </w:r>
      <w:proofErr w:type="spellEnd"/>
      <w:r w:rsidRPr="0032503F">
        <w:rPr>
          <w:rStyle w:val="Strong"/>
          <w:rFonts w:ascii="Segoe UI" w:hAnsi="Segoe UI" w:cs="Segoe UI"/>
          <w:color w:val="24292F"/>
        </w:rPr>
        <w:t>:</w:t>
      </w:r>
      <w:r w:rsidRPr="0032503F">
        <w:rPr>
          <w:rFonts w:ascii="Segoe UI" w:hAnsi="Segoe UI" w:cs="Segoe UI"/>
          <w:color w:val="24292F"/>
        </w:rPr>
        <w:t> list of events created by the user</w:t>
      </w:r>
    </w:p>
    <w:p w14:paraId="30C5E13F" w14:textId="77777777" w:rsidR="0032503F" w:rsidRPr="0032503F" w:rsidRDefault="0032503F" w:rsidP="0032503F">
      <w:pPr>
        <w:widowControl/>
        <w:numPr>
          <w:ilvl w:val="0"/>
          <w:numId w:val="8"/>
        </w:numPr>
        <w:shd w:val="clear" w:color="auto" w:fill="FFFFFF"/>
        <w:tabs>
          <w:tab w:val="clear" w:pos="720"/>
          <w:tab w:val="num" w:pos="959"/>
        </w:tabs>
        <w:autoSpaceDE/>
        <w:autoSpaceDN/>
        <w:spacing w:before="60" w:after="100" w:afterAutospacing="1"/>
        <w:ind w:left="959"/>
        <w:rPr>
          <w:rFonts w:ascii="Segoe UI" w:hAnsi="Segoe UI" w:cs="Segoe UI"/>
          <w:color w:val="24292F"/>
        </w:rPr>
      </w:pPr>
      <w:proofErr w:type="spellStart"/>
      <w:r w:rsidRPr="0032503F">
        <w:rPr>
          <w:rStyle w:val="Strong"/>
          <w:rFonts w:ascii="Segoe UI" w:hAnsi="Segoe UI" w:cs="Segoe UI"/>
          <w:color w:val="24292F"/>
        </w:rPr>
        <w:t>events_shared_with_me</w:t>
      </w:r>
      <w:proofErr w:type="spellEnd"/>
      <w:r w:rsidRPr="0032503F">
        <w:rPr>
          <w:rStyle w:val="Strong"/>
          <w:rFonts w:ascii="Segoe UI" w:hAnsi="Segoe UI" w:cs="Segoe UI"/>
          <w:color w:val="24292F"/>
        </w:rPr>
        <w:t>:</w:t>
      </w:r>
      <w:r w:rsidRPr="0032503F">
        <w:rPr>
          <w:rFonts w:ascii="Segoe UI" w:hAnsi="Segoe UI" w:cs="Segoe UI"/>
          <w:color w:val="24292F"/>
        </w:rPr>
        <w:t> list of events shared by other users with this user</w:t>
      </w:r>
    </w:p>
    <w:p w14:paraId="325EF48C" w14:textId="15A165C0" w:rsidR="0032503F" w:rsidRDefault="0032503F" w:rsidP="0032503F">
      <w:pPr>
        <w:widowControl/>
        <w:numPr>
          <w:ilvl w:val="0"/>
          <w:numId w:val="8"/>
        </w:numPr>
        <w:shd w:val="clear" w:color="auto" w:fill="FFFFFF"/>
        <w:tabs>
          <w:tab w:val="clear" w:pos="720"/>
          <w:tab w:val="num" w:pos="959"/>
        </w:tabs>
        <w:autoSpaceDE/>
        <w:autoSpaceDN/>
        <w:spacing w:before="60" w:after="100" w:afterAutospacing="1"/>
        <w:ind w:left="959"/>
        <w:rPr>
          <w:rFonts w:ascii="Segoe UI" w:hAnsi="Segoe UI" w:cs="Segoe UI"/>
          <w:color w:val="24292F"/>
        </w:rPr>
      </w:pPr>
      <w:r w:rsidRPr="0032503F">
        <w:rPr>
          <w:rStyle w:val="Strong"/>
          <w:rFonts w:ascii="Segoe UI" w:hAnsi="Segoe UI" w:cs="Segoe UI"/>
          <w:color w:val="24292F"/>
        </w:rPr>
        <w:t>meetings:</w:t>
      </w:r>
      <w:r w:rsidRPr="0032503F">
        <w:rPr>
          <w:rFonts w:ascii="Segoe UI" w:hAnsi="Segoe UI" w:cs="Segoe UI"/>
          <w:color w:val="24292F"/>
        </w:rPr>
        <w:t> list of meetings scheduled by the user</w:t>
      </w:r>
    </w:p>
    <w:p w14:paraId="2CB6E4E6" w14:textId="77777777" w:rsidR="0032503F" w:rsidRPr="0032503F" w:rsidRDefault="0032503F" w:rsidP="0032503F">
      <w:pPr>
        <w:pStyle w:val="Heading3"/>
        <w:shd w:val="clear" w:color="auto" w:fill="FFFFFF"/>
        <w:spacing w:before="360" w:after="240"/>
        <w:rPr>
          <w:rFonts w:ascii="Segoe UI" w:eastAsia="Times New Roman" w:hAnsi="Segoe UI" w:cs="Segoe UI"/>
          <w:color w:val="24292F"/>
          <w:sz w:val="22"/>
          <w:szCs w:val="22"/>
        </w:rPr>
      </w:pPr>
      <w:r w:rsidRPr="0032503F">
        <w:rPr>
          <w:rFonts w:ascii="Segoe UI" w:hAnsi="Segoe UI" w:cs="Segoe UI"/>
          <w:color w:val="24292F"/>
          <w:sz w:val="22"/>
          <w:szCs w:val="22"/>
        </w:rPr>
        <w:t>In Event model, we store the following information about the event</w:t>
      </w:r>
    </w:p>
    <w:p w14:paraId="7F781AE6" w14:textId="77777777" w:rsidR="0032503F" w:rsidRDefault="0032503F" w:rsidP="0032503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It contains</w:t>
      </w:r>
    </w:p>
    <w:p w14:paraId="3DACF778" w14:textId="77777777" w:rsidR="0032503F" w:rsidRDefault="0032503F" w:rsidP="0032503F">
      <w:pPr>
        <w:widowControl/>
        <w:numPr>
          <w:ilvl w:val="0"/>
          <w:numId w:val="9"/>
        </w:numPr>
        <w:shd w:val="clear" w:color="auto" w:fill="FFFFFF"/>
        <w:autoSpaceDE/>
        <w:autoSpaceDN/>
        <w:spacing w:before="100" w:beforeAutospacing="1" w:after="100" w:afterAutospacing="1"/>
        <w:rPr>
          <w:rFonts w:ascii="Segoe UI" w:hAnsi="Segoe UI" w:cs="Segoe UI"/>
          <w:color w:val="24292F"/>
        </w:rPr>
      </w:pPr>
      <w:r>
        <w:rPr>
          <w:rStyle w:val="Strong"/>
          <w:rFonts w:ascii="Segoe UI" w:hAnsi="Segoe UI" w:cs="Segoe UI"/>
          <w:color w:val="24292F"/>
        </w:rPr>
        <w:t>name:</w:t>
      </w:r>
      <w:r>
        <w:rPr>
          <w:rFonts w:ascii="Segoe UI" w:hAnsi="Segoe UI" w:cs="Segoe UI"/>
          <w:color w:val="24292F"/>
        </w:rPr>
        <w:t> the name of the event</w:t>
      </w:r>
    </w:p>
    <w:p w14:paraId="2F9E91A2" w14:textId="77777777" w:rsidR="0032503F" w:rsidRDefault="0032503F" w:rsidP="0032503F">
      <w:pPr>
        <w:widowControl/>
        <w:numPr>
          <w:ilvl w:val="0"/>
          <w:numId w:val="9"/>
        </w:numPr>
        <w:shd w:val="clear" w:color="auto" w:fill="FFFFFF"/>
        <w:autoSpaceDE/>
        <w:autoSpaceDN/>
        <w:spacing w:before="60" w:after="100" w:afterAutospacing="1"/>
        <w:rPr>
          <w:rFonts w:ascii="Segoe UI" w:hAnsi="Segoe UI" w:cs="Segoe UI"/>
          <w:color w:val="24292F"/>
        </w:rPr>
      </w:pPr>
      <w:proofErr w:type="spellStart"/>
      <w:r>
        <w:rPr>
          <w:rStyle w:val="Strong"/>
          <w:rFonts w:ascii="Segoe UI" w:hAnsi="Segoe UI" w:cs="Segoe UI"/>
          <w:color w:val="24292F"/>
        </w:rPr>
        <w:t>max_meeting_length_in_minutes</w:t>
      </w:r>
      <w:proofErr w:type="spellEnd"/>
      <w:r>
        <w:rPr>
          <w:rStyle w:val="Strong"/>
          <w:rFonts w:ascii="Segoe UI" w:hAnsi="Segoe UI" w:cs="Segoe UI"/>
          <w:color w:val="24292F"/>
        </w:rPr>
        <w:t>:</w:t>
      </w:r>
      <w:r>
        <w:rPr>
          <w:rFonts w:ascii="Segoe UI" w:hAnsi="Segoe UI" w:cs="Segoe UI"/>
          <w:color w:val="24292F"/>
        </w:rPr>
        <w:t> the maximum length of the meeting</w:t>
      </w:r>
    </w:p>
    <w:p w14:paraId="7145C1ED" w14:textId="77777777" w:rsidR="0032503F" w:rsidRDefault="0032503F" w:rsidP="0032503F">
      <w:pPr>
        <w:widowControl/>
        <w:numPr>
          <w:ilvl w:val="0"/>
          <w:numId w:val="9"/>
        </w:numPr>
        <w:shd w:val="clear" w:color="auto" w:fill="FFFFFF"/>
        <w:autoSpaceDE/>
        <w:autoSpaceDN/>
        <w:spacing w:before="60" w:after="100" w:afterAutospacing="1"/>
        <w:rPr>
          <w:rFonts w:ascii="Segoe UI" w:hAnsi="Segoe UI" w:cs="Segoe UI"/>
          <w:color w:val="24292F"/>
        </w:rPr>
      </w:pPr>
      <w:proofErr w:type="spellStart"/>
      <w:r>
        <w:rPr>
          <w:rStyle w:val="Strong"/>
          <w:rFonts w:ascii="Segoe UI" w:hAnsi="Segoe UI" w:cs="Segoe UI"/>
          <w:color w:val="24292F"/>
        </w:rPr>
        <w:t>event_start_date</w:t>
      </w:r>
      <w:proofErr w:type="spellEnd"/>
      <w:r>
        <w:rPr>
          <w:rStyle w:val="Strong"/>
          <w:rFonts w:ascii="Segoe UI" w:hAnsi="Segoe UI" w:cs="Segoe UI"/>
          <w:color w:val="24292F"/>
        </w:rPr>
        <w:t>:</w:t>
      </w:r>
      <w:r>
        <w:rPr>
          <w:rFonts w:ascii="Segoe UI" w:hAnsi="Segoe UI" w:cs="Segoe UI"/>
          <w:color w:val="24292F"/>
        </w:rPr>
        <w:t> the start date of the event</w:t>
      </w:r>
    </w:p>
    <w:p w14:paraId="1C2D8548" w14:textId="77777777" w:rsidR="0032503F" w:rsidRDefault="0032503F" w:rsidP="0032503F">
      <w:pPr>
        <w:widowControl/>
        <w:numPr>
          <w:ilvl w:val="0"/>
          <w:numId w:val="9"/>
        </w:numPr>
        <w:shd w:val="clear" w:color="auto" w:fill="FFFFFF"/>
        <w:autoSpaceDE/>
        <w:autoSpaceDN/>
        <w:spacing w:before="60" w:after="100" w:afterAutospacing="1"/>
        <w:rPr>
          <w:rFonts w:ascii="Segoe UI" w:hAnsi="Segoe UI" w:cs="Segoe UI"/>
          <w:color w:val="24292F"/>
        </w:rPr>
      </w:pPr>
      <w:proofErr w:type="spellStart"/>
      <w:r>
        <w:rPr>
          <w:rStyle w:val="Strong"/>
          <w:rFonts w:ascii="Segoe UI" w:hAnsi="Segoe UI" w:cs="Segoe UI"/>
          <w:color w:val="24292F"/>
        </w:rPr>
        <w:t>event_end_date</w:t>
      </w:r>
      <w:proofErr w:type="spellEnd"/>
      <w:r>
        <w:rPr>
          <w:rStyle w:val="Strong"/>
          <w:rFonts w:ascii="Segoe UI" w:hAnsi="Segoe UI" w:cs="Segoe UI"/>
          <w:color w:val="24292F"/>
        </w:rPr>
        <w:t>:</w:t>
      </w:r>
      <w:r>
        <w:rPr>
          <w:rFonts w:ascii="Segoe UI" w:hAnsi="Segoe UI" w:cs="Segoe UI"/>
          <w:color w:val="24292F"/>
        </w:rPr>
        <w:t> the end date of the event</w:t>
      </w:r>
    </w:p>
    <w:p w14:paraId="195EC917" w14:textId="77777777" w:rsidR="0032503F" w:rsidRDefault="0032503F" w:rsidP="0032503F">
      <w:pPr>
        <w:widowControl/>
        <w:numPr>
          <w:ilvl w:val="0"/>
          <w:numId w:val="9"/>
        </w:numPr>
        <w:shd w:val="clear" w:color="auto" w:fill="FFFFFF"/>
        <w:autoSpaceDE/>
        <w:autoSpaceDN/>
        <w:spacing w:before="60" w:after="100" w:afterAutospacing="1"/>
        <w:rPr>
          <w:rFonts w:ascii="Segoe UI" w:hAnsi="Segoe UI" w:cs="Segoe UI"/>
          <w:color w:val="24292F"/>
        </w:rPr>
      </w:pPr>
      <w:proofErr w:type="spellStart"/>
      <w:r>
        <w:rPr>
          <w:rStyle w:val="Strong"/>
          <w:rFonts w:ascii="Segoe UI" w:hAnsi="Segoe UI" w:cs="Segoe UI"/>
          <w:color w:val="24292F"/>
        </w:rPr>
        <w:t>event_days</w:t>
      </w:r>
      <w:proofErr w:type="spellEnd"/>
      <w:r>
        <w:rPr>
          <w:rStyle w:val="Strong"/>
          <w:rFonts w:ascii="Segoe UI" w:hAnsi="Segoe UI" w:cs="Segoe UI"/>
          <w:color w:val="24292F"/>
        </w:rPr>
        <w:t>:</w:t>
      </w:r>
      <w:r>
        <w:rPr>
          <w:rFonts w:ascii="Segoe UI" w:hAnsi="Segoe UI" w:cs="Segoe UI"/>
          <w:color w:val="24292F"/>
        </w:rPr>
        <w:t> the days of the week when the event will occur</w:t>
      </w:r>
    </w:p>
    <w:p w14:paraId="64553817" w14:textId="77777777" w:rsidR="0032503F" w:rsidRDefault="0032503F" w:rsidP="0032503F">
      <w:pPr>
        <w:widowControl/>
        <w:numPr>
          <w:ilvl w:val="0"/>
          <w:numId w:val="9"/>
        </w:numPr>
        <w:shd w:val="clear" w:color="auto" w:fill="FFFFFF"/>
        <w:autoSpaceDE/>
        <w:autoSpaceDN/>
        <w:spacing w:before="60" w:after="100" w:afterAutospacing="1"/>
        <w:rPr>
          <w:rFonts w:ascii="Segoe UI" w:hAnsi="Segoe UI" w:cs="Segoe UI"/>
          <w:color w:val="24292F"/>
        </w:rPr>
      </w:pPr>
      <w:proofErr w:type="spellStart"/>
      <w:r>
        <w:rPr>
          <w:rStyle w:val="Strong"/>
          <w:rFonts w:ascii="Segoe UI" w:hAnsi="Segoe UI" w:cs="Segoe UI"/>
          <w:color w:val="24292F"/>
        </w:rPr>
        <w:t>event_start_time_per_day</w:t>
      </w:r>
      <w:proofErr w:type="spellEnd"/>
      <w:r>
        <w:rPr>
          <w:rStyle w:val="Strong"/>
          <w:rFonts w:ascii="Segoe UI" w:hAnsi="Segoe UI" w:cs="Segoe UI"/>
          <w:color w:val="24292F"/>
        </w:rPr>
        <w:t>:</w:t>
      </w:r>
      <w:r>
        <w:rPr>
          <w:rFonts w:ascii="Segoe UI" w:hAnsi="Segoe UI" w:cs="Segoe UI"/>
          <w:color w:val="24292F"/>
        </w:rPr>
        <w:t> the start time of the event on a day</w:t>
      </w:r>
    </w:p>
    <w:p w14:paraId="3455C829" w14:textId="77777777" w:rsidR="0032503F" w:rsidRDefault="0032503F" w:rsidP="0032503F">
      <w:pPr>
        <w:widowControl/>
        <w:numPr>
          <w:ilvl w:val="0"/>
          <w:numId w:val="9"/>
        </w:numPr>
        <w:shd w:val="clear" w:color="auto" w:fill="FFFFFF"/>
        <w:autoSpaceDE/>
        <w:autoSpaceDN/>
        <w:spacing w:before="60" w:after="100" w:afterAutospacing="1"/>
        <w:rPr>
          <w:rFonts w:ascii="Segoe UI" w:hAnsi="Segoe UI" w:cs="Segoe UI"/>
          <w:color w:val="24292F"/>
        </w:rPr>
      </w:pPr>
      <w:proofErr w:type="spellStart"/>
      <w:r>
        <w:rPr>
          <w:rStyle w:val="Strong"/>
          <w:rFonts w:ascii="Segoe UI" w:hAnsi="Segoe UI" w:cs="Segoe UI"/>
          <w:color w:val="24292F"/>
        </w:rPr>
        <w:t>event_end_time_per_day</w:t>
      </w:r>
      <w:proofErr w:type="spellEnd"/>
      <w:r>
        <w:rPr>
          <w:rStyle w:val="Strong"/>
          <w:rFonts w:ascii="Segoe UI" w:hAnsi="Segoe UI" w:cs="Segoe UI"/>
          <w:color w:val="24292F"/>
        </w:rPr>
        <w:t>:</w:t>
      </w:r>
      <w:r>
        <w:rPr>
          <w:rFonts w:ascii="Segoe UI" w:hAnsi="Segoe UI" w:cs="Segoe UI"/>
          <w:color w:val="24292F"/>
        </w:rPr>
        <w:t> the end time of the event on a day</w:t>
      </w:r>
    </w:p>
    <w:p w14:paraId="59ECA5C2" w14:textId="77777777" w:rsidR="0032503F" w:rsidRDefault="0032503F" w:rsidP="0032503F">
      <w:pPr>
        <w:widowControl/>
        <w:numPr>
          <w:ilvl w:val="0"/>
          <w:numId w:val="9"/>
        </w:numPr>
        <w:shd w:val="clear" w:color="auto" w:fill="FFFFFF"/>
        <w:autoSpaceDE/>
        <w:autoSpaceDN/>
        <w:spacing w:before="60" w:after="100" w:afterAutospacing="1"/>
        <w:rPr>
          <w:rFonts w:ascii="Segoe UI" w:hAnsi="Segoe UI" w:cs="Segoe UI"/>
          <w:color w:val="24292F"/>
        </w:rPr>
      </w:pPr>
      <w:proofErr w:type="spellStart"/>
      <w:r>
        <w:rPr>
          <w:rStyle w:val="Strong"/>
          <w:rFonts w:ascii="Segoe UI" w:hAnsi="Segoe UI" w:cs="Segoe UI"/>
          <w:color w:val="24292F"/>
        </w:rPr>
        <w:t>visible_days_in_calendar_from_today</w:t>
      </w:r>
      <w:proofErr w:type="spellEnd"/>
      <w:r>
        <w:rPr>
          <w:rStyle w:val="Strong"/>
          <w:rFonts w:ascii="Segoe UI" w:hAnsi="Segoe UI" w:cs="Segoe UI"/>
          <w:color w:val="24292F"/>
        </w:rPr>
        <w:t>:</w:t>
      </w:r>
      <w:r>
        <w:rPr>
          <w:rFonts w:ascii="Segoe UI" w:hAnsi="Segoe UI" w:cs="Segoe UI"/>
          <w:color w:val="24292F"/>
        </w:rPr>
        <w:t> the visible days in calendar in which the meeting scheduler can schedule the meeting</w:t>
      </w:r>
    </w:p>
    <w:p w14:paraId="669FEDA6" w14:textId="77777777" w:rsidR="0032503F" w:rsidRDefault="0032503F" w:rsidP="0032503F">
      <w:pPr>
        <w:widowControl/>
        <w:numPr>
          <w:ilvl w:val="0"/>
          <w:numId w:val="9"/>
        </w:numPr>
        <w:shd w:val="clear" w:color="auto" w:fill="FFFFFF"/>
        <w:autoSpaceDE/>
        <w:autoSpaceDN/>
        <w:spacing w:before="60" w:after="100" w:afterAutospacing="1"/>
        <w:rPr>
          <w:rFonts w:ascii="Segoe UI" w:hAnsi="Segoe UI" w:cs="Segoe UI"/>
          <w:color w:val="24292F"/>
        </w:rPr>
      </w:pPr>
      <w:proofErr w:type="spellStart"/>
      <w:r>
        <w:rPr>
          <w:rStyle w:val="Strong"/>
          <w:rFonts w:ascii="Segoe UI" w:hAnsi="Segoe UI" w:cs="Segoe UI"/>
          <w:color w:val="24292F"/>
        </w:rPr>
        <w:t>schedule_meeting_after_hours</w:t>
      </w:r>
      <w:proofErr w:type="spellEnd"/>
      <w:r>
        <w:rPr>
          <w:rStyle w:val="Strong"/>
          <w:rFonts w:ascii="Segoe UI" w:hAnsi="Segoe UI" w:cs="Segoe UI"/>
          <w:color w:val="24292F"/>
        </w:rPr>
        <w:t>:</w:t>
      </w:r>
      <w:r>
        <w:rPr>
          <w:rFonts w:ascii="Segoe UI" w:hAnsi="Segoe UI" w:cs="Segoe UI"/>
          <w:color w:val="24292F"/>
        </w:rPr>
        <w:t xml:space="preserve"> the meetings should be scheduled the given </w:t>
      </w:r>
      <w:proofErr w:type="gramStart"/>
      <w:r>
        <w:rPr>
          <w:rFonts w:ascii="Segoe UI" w:hAnsi="Segoe UI" w:cs="Segoe UI"/>
          <w:color w:val="24292F"/>
        </w:rPr>
        <w:t>amount</w:t>
      </w:r>
      <w:proofErr w:type="gramEnd"/>
      <w:r>
        <w:rPr>
          <w:rFonts w:ascii="Segoe UI" w:hAnsi="Segoe UI" w:cs="Segoe UI"/>
          <w:color w:val="24292F"/>
        </w:rPr>
        <w:t xml:space="preserve"> of hours later than the current time</w:t>
      </w:r>
    </w:p>
    <w:p w14:paraId="206CE1E8" w14:textId="77777777" w:rsidR="0032503F" w:rsidRDefault="0032503F" w:rsidP="0032503F">
      <w:pPr>
        <w:widowControl/>
        <w:numPr>
          <w:ilvl w:val="0"/>
          <w:numId w:val="9"/>
        </w:numPr>
        <w:shd w:val="clear" w:color="auto" w:fill="FFFFFF"/>
        <w:autoSpaceDE/>
        <w:autoSpaceDN/>
        <w:spacing w:before="60" w:after="100" w:afterAutospacing="1"/>
        <w:rPr>
          <w:rFonts w:ascii="Segoe UI" w:hAnsi="Segoe UI" w:cs="Segoe UI"/>
          <w:color w:val="24292F"/>
        </w:rPr>
      </w:pPr>
      <w:proofErr w:type="spellStart"/>
      <w:r>
        <w:rPr>
          <w:rStyle w:val="Strong"/>
          <w:rFonts w:ascii="Segoe UI" w:hAnsi="Segoe UI" w:cs="Segoe UI"/>
          <w:color w:val="24292F"/>
        </w:rPr>
        <w:t>time_gap_between_meetings_in_minutes</w:t>
      </w:r>
      <w:proofErr w:type="spellEnd"/>
      <w:r>
        <w:rPr>
          <w:rStyle w:val="Strong"/>
          <w:rFonts w:ascii="Segoe UI" w:hAnsi="Segoe UI" w:cs="Segoe UI"/>
          <w:color w:val="24292F"/>
        </w:rPr>
        <w:t>:</w:t>
      </w:r>
      <w:r>
        <w:rPr>
          <w:rFonts w:ascii="Segoe UI" w:hAnsi="Segoe UI" w:cs="Segoe UI"/>
          <w:color w:val="24292F"/>
        </w:rPr>
        <w:t> the time gap between two consecutive meetings</w:t>
      </w:r>
    </w:p>
    <w:p w14:paraId="0C234AA4" w14:textId="77777777" w:rsidR="0032503F" w:rsidRDefault="0032503F" w:rsidP="0032503F">
      <w:pPr>
        <w:widowControl/>
        <w:numPr>
          <w:ilvl w:val="0"/>
          <w:numId w:val="9"/>
        </w:numPr>
        <w:shd w:val="clear" w:color="auto" w:fill="FFFFFF"/>
        <w:autoSpaceDE/>
        <w:autoSpaceDN/>
        <w:spacing w:before="60" w:after="100" w:afterAutospacing="1"/>
        <w:rPr>
          <w:rFonts w:ascii="Segoe UI" w:hAnsi="Segoe UI" w:cs="Segoe UI"/>
          <w:color w:val="24292F"/>
        </w:rPr>
      </w:pPr>
      <w:proofErr w:type="spellStart"/>
      <w:r>
        <w:rPr>
          <w:rStyle w:val="Strong"/>
          <w:rFonts w:ascii="Segoe UI" w:hAnsi="Segoe UI" w:cs="Segoe UI"/>
          <w:color w:val="24292F"/>
        </w:rPr>
        <w:t>event_creator</w:t>
      </w:r>
      <w:proofErr w:type="spellEnd"/>
      <w:r>
        <w:rPr>
          <w:rStyle w:val="Strong"/>
          <w:rFonts w:ascii="Segoe UI" w:hAnsi="Segoe UI" w:cs="Segoe UI"/>
          <w:color w:val="24292F"/>
        </w:rPr>
        <w:t>:</w:t>
      </w:r>
      <w:r>
        <w:rPr>
          <w:rFonts w:ascii="Segoe UI" w:hAnsi="Segoe UI" w:cs="Segoe UI"/>
          <w:color w:val="24292F"/>
        </w:rPr>
        <w:t> the id of the user who created the event</w:t>
      </w:r>
    </w:p>
    <w:p w14:paraId="40F32263" w14:textId="77777777" w:rsidR="0032503F" w:rsidRDefault="0032503F" w:rsidP="0032503F">
      <w:pPr>
        <w:widowControl/>
        <w:numPr>
          <w:ilvl w:val="0"/>
          <w:numId w:val="9"/>
        </w:numPr>
        <w:shd w:val="clear" w:color="auto" w:fill="FFFFFF"/>
        <w:autoSpaceDE/>
        <w:autoSpaceDN/>
        <w:spacing w:before="60" w:after="100" w:afterAutospacing="1"/>
        <w:rPr>
          <w:rFonts w:ascii="Segoe UI" w:hAnsi="Segoe UI" w:cs="Segoe UI"/>
          <w:color w:val="24292F"/>
        </w:rPr>
      </w:pPr>
      <w:proofErr w:type="spellStart"/>
      <w:r>
        <w:rPr>
          <w:rStyle w:val="Strong"/>
          <w:rFonts w:ascii="Segoe UI" w:hAnsi="Segoe UI" w:cs="Segoe UI"/>
          <w:color w:val="24292F"/>
        </w:rPr>
        <w:t>event_shared_with_users</w:t>
      </w:r>
      <w:proofErr w:type="spellEnd"/>
      <w:r>
        <w:rPr>
          <w:rStyle w:val="Strong"/>
          <w:rFonts w:ascii="Segoe UI" w:hAnsi="Segoe UI" w:cs="Segoe UI"/>
          <w:color w:val="24292F"/>
        </w:rPr>
        <w:t>:</w:t>
      </w:r>
      <w:r>
        <w:rPr>
          <w:rFonts w:ascii="Segoe UI" w:hAnsi="Segoe UI" w:cs="Segoe UI"/>
          <w:color w:val="24292F"/>
        </w:rPr>
        <w:t> list of users with whom the event is shared so that they can schedule a meeting</w:t>
      </w:r>
    </w:p>
    <w:p w14:paraId="4A7AFB44" w14:textId="7F79BA40" w:rsidR="0032503F" w:rsidRDefault="0032503F" w:rsidP="0032503F">
      <w:pPr>
        <w:widowControl/>
        <w:numPr>
          <w:ilvl w:val="0"/>
          <w:numId w:val="9"/>
        </w:numPr>
        <w:shd w:val="clear" w:color="auto" w:fill="FFFFFF"/>
        <w:autoSpaceDE/>
        <w:autoSpaceDN/>
        <w:spacing w:before="60" w:after="100" w:afterAutospacing="1"/>
        <w:rPr>
          <w:rFonts w:ascii="Segoe UI" w:hAnsi="Segoe UI" w:cs="Segoe UI"/>
          <w:color w:val="24292F"/>
        </w:rPr>
      </w:pPr>
      <w:r>
        <w:rPr>
          <w:rStyle w:val="Strong"/>
          <w:rFonts w:ascii="Segoe UI" w:hAnsi="Segoe UI" w:cs="Segoe UI"/>
          <w:color w:val="24292F"/>
        </w:rPr>
        <w:t>meetings:</w:t>
      </w:r>
      <w:r>
        <w:rPr>
          <w:rFonts w:ascii="Segoe UI" w:hAnsi="Segoe UI" w:cs="Segoe UI"/>
          <w:color w:val="24292F"/>
        </w:rPr>
        <w:t> list of meetings scheduled under this event</w:t>
      </w:r>
    </w:p>
    <w:p w14:paraId="3312471D" w14:textId="77777777" w:rsidR="0091348B" w:rsidRPr="0091348B" w:rsidRDefault="0091348B" w:rsidP="0091348B">
      <w:pPr>
        <w:pStyle w:val="Heading3"/>
        <w:shd w:val="clear" w:color="auto" w:fill="FFFFFF"/>
        <w:spacing w:before="360" w:after="240"/>
        <w:rPr>
          <w:rFonts w:ascii="Segoe UI" w:eastAsia="Times New Roman" w:hAnsi="Segoe UI" w:cs="Segoe UI"/>
          <w:color w:val="24292F"/>
          <w:sz w:val="22"/>
          <w:szCs w:val="22"/>
        </w:rPr>
      </w:pPr>
      <w:r w:rsidRPr="0091348B">
        <w:rPr>
          <w:rFonts w:ascii="Segoe UI" w:hAnsi="Segoe UI" w:cs="Segoe UI"/>
          <w:color w:val="24292F"/>
          <w:sz w:val="22"/>
          <w:szCs w:val="22"/>
        </w:rPr>
        <w:lastRenderedPageBreak/>
        <w:t>In Meeting model, we store the following information about the meeting</w:t>
      </w:r>
    </w:p>
    <w:p w14:paraId="5F3EFCC6" w14:textId="77777777" w:rsidR="0091348B" w:rsidRDefault="0091348B" w:rsidP="0091348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It contains</w:t>
      </w:r>
    </w:p>
    <w:p w14:paraId="0E741E96" w14:textId="77777777" w:rsidR="0091348B" w:rsidRDefault="0091348B" w:rsidP="0091348B">
      <w:pPr>
        <w:widowControl/>
        <w:numPr>
          <w:ilvl w:val="0"/>
          <w:numId w:val="10"/>
        </w:numPr>
        <w:shd w:val="clear" w:color="auto" w:fill="FFFFFF"/>
        <w:autoSpaceDE/>
        <w:autoSpaceDN/>
        <w:spacing w:before="100" w:beforeAutospacing="1" w:after="100" w:afterAutospacing="1"/>
        <w:rPr>
          <w:rFonts w:ascii="Segoe UI" w:hAnsi="Segoe UI" w:cs="Segoe UI"/>
          <w:color w:val="24292F"/>
        </w:rPr>
      </w:pPr>
      <w:r>
        <w:rPr>
          <w:rStyle w:val="Strong"/>
          <w:rFonts w:ascii="Segoe UI" w:hAnsi="Segoe UI" w:cs="Segoe UI"/>
          <w:color w:val="24292F"/>
        </w:rPr>
        <w:t>name:</w:t>
      </w:r>
      <w:r>
        <w:rPr>
          <w:rFonts w:ascii="Segoe UI" w:hAnsi="Segoe UI" w:cs="Segoe UI"/>
          <w:color w:val="24292F"/>
        </w:rPr>
        <w:t> the name of the meeting</w:t>
      </w:r>
    </w:p>
    <w:p w14:paraId="17C60E20" w14:textId="77777777" w:rsidR="0091348B" w:rsidRDefault="0091348B" w:rsidP="0091348B">
      <w:pPr>
        <w:widowControl/>
        <w:numPr>
          <w:ilvl w:val="0"/>
          <w:numId w:val="10"/>
        </w:numPr>
        <w:shd w:val="clear" w:color="auto" w:fill="FFFFFF"/>
        <w:autoSpaceDE/>
        <w:autoSpaceDN/>
        <w:spacing w:before="60" w:after="100" w:afterAutospacing="1"/>
        <w:rPr>
          <w:rFonts w:ascii="Segoe UI" w:hAnsi="Segoe UI" w:cs="Segoe UI"/>
          <w:color w:val="24292F"/>
        </w:rPr>
      </w:pPr>
      <w:proofErr w:type="spellStart"/>
      <w:r>
        <w:rPr>
          <w:rStyle w:val="Strong"/>
          <w:rFonts w:ascii="Segoe UI" w:hAnsi="Segoe UI" w:cs="Segoe UI"/>
          <w:color w:val="24292F"/>
        </w:rPr>
        <w:t>meeting_start_time</w:t>
      </w:r>
      <w:proofErr w:type="spellEnd"/>
      <w:r>
        <w:rPr>
          <w:rStyle w:val="Strong"/>
          <w:rFonts w:ascii="Segoe UI" w:hAnsi="Segoe UI" w:cs="Segoe UI"/>
          <w:color w:val="24292F"/>
        </w:rPr>
        <w:t>:</w:t>
      </w:r>
      <w:r>
        <w:rPr>
          <w:rFonts w:ascii="Segoe UI" w:hAnsi="Segoe UI" w:cs="Segoe UI"/>
          <w:color w:val="24292F"/>
        </w:rPr>
        <w:t> the start date and time of the meeting</w:t>
      </w:r>
    </w:p>
    <w:p w14:paraId="2418ACDB" w14:textId="77777777" w:rsidR="0091348B" w:rsidRDefault="0091348B" w:rsidP="0091348B">
      <w:pPr>
        <w:widowControl/>
        <w:numPr>
          <w:ilvl w:val="0"/>
          <w:numId w:val="10"/>
        </w:numPr>
        <w:shd w:val="clear" w:color="auto" w:fill="FFFFFF"/>
        <w:autoSpaceDE/>
        <w:autoSpaceDN/>
        <w:spacing w:before="60" w:after="100" w:afterAutospacing="1"/>
        <w:rPr>
          <w:rFonts w:ascii="Segoe UI" w:hAnsi="Segoe UI" w:cs="Segoe UI"/>
          <w:color w:val="24292F"/>
        </w:rPr>
      </w:pPr>
      <w:proofErr w:type="spellStart"/>
      <w:r>
        <w:rPr>
          <w:rStyle w:val="Strong"/>
          <w:rFonts w:ascii="Segoe UI" w:hAnsi="Segoe UI" w:cs="Segoe UI"/>
          <w:color w:val="24292F"/>
        </w:rPr>
        <w:t>meeting_end_time</w:t>
      </w:r>
      <w:proofErr w:type="spellEnd"/>
      <w:r>
        <w:rPr>
          <w:rStyle w:val="Strong"/>
          <w:rFonts w:ascii="Segoe UI" w:hAnsi="Segoe UI" w:cs="Segoe UI"/>
          <w:color w:val="24292F"/>
        </w:rPr>
        <w:t>:</w:t>
      </w:r>
      <w:r>
        <w:rPr>
          <w:rFonts w:ascii="Segoe UI" w:hAnsi="Segoe UI" w:cs="Segoe UI"/>
          <w:color w:val="24292F"/>
        </w:rPr>
        <w:t> the end date and time of the meeting</w:t>
      </w:r>
    </w:p>
    <w:p w14:paraId="61AC0F1E" w14:textId="77777777" w:rsidR="0091348B" w:rsidRDefault="0091348B" w:rsidP="0091348B">
      <w:pPr>
        <w:widowControl/>
        <w:numPr>
          <w:ilvl w:val="0"/>
          <w:numId w:val="10"/>
        </w:numPr>
        <w:shd w:val="clear" w:color="auto" w:fill="FFFFFF"/>
        <w:autoSpaceDE/>
        <w:autoSpaceDN/>
        <w:spacing w:before="60" w:after="100" w:afterAutospacing="1"/>
        <w:rPr>
          <w:rFonts w:ascii="Segoe UI" w:hAnsi="Segoe UI" w:cs="Segoe UI"/>
          <w:color w:val="24292F"/>
        </w:rPr>
      </w:pPr>
      <w:proofErr w:type="spellStart"/>
      <w:r>
        <w:rPr>
          <w:rStyle w:val="Strong"/>
          <w:rFonts w:ascii="Segoe UI" w:hAnsi="Segoe UI" w:cs="Segoe UI"/>
          <w:color w:val="24292F"/>
        </w:rPr>
        <w:t>meeting_organizer</w:t>
      </w:r>
      <w:proofErr w:type="spellEnd"/>
      <w:r>
        <w:rPr>
          <w:rStyle w:val="Strong"/>
          <w:rFonts w:ascii="Segoe UI" w:hAnsi="Segoe UI" w:cs="Segoe UI"/>
          <w:color w:val="24292F"/>
        </w:rPr>
        <w:t>:</w:t>
      </w:r>
      <w:r>
        <w:rPr>
          <w:rFonts w:ascii="Segoe UI" w:hAnsi="Segoe UI" w:cs="Segoe UI"/>
          <w:color w:val="24292F"/>
        </w:rPr>
        <w:t> the user who scheduled the meeting</w:t>
      </w:r>
    </w:p>
    <w:p w14:paraId="20CCEFA1" w14:textId="77777777" w:rsidR="0091348B" w:rsidRDefault="0091348B" w:rsidP="0091348B">
      <w:pPr>
        <w:widowControl/>
        <w:numPr>
          <w:ilvl w:val="0"/>
          <w:numId w:val="10"/>
        </w:numPr>
        <w:shd w:val="clear" w:color="auto" w:fill="FFFFFF"/>
        <w:autoSpaceDE/>
        <w:autoSpaceDN/>
        <w:spacing w:before="60" w:after="100" w:afterAutospacing="1"/>
        <w:rPr>
          <w:rFonts w:ascii="Segoe UI" w:hAnsi="Segoe UI" w:cs="Segoe UI"/>
          <w:color w:val="24292F"/>
        </w:rPr>
      </w:pPr>
      <w:r>
        <w:rPr>
          <w:rStyle w:val="Strong"/>
          <w:rFonts w:ascii="Segoe UI" w:hAnsi="Segoe UI" w:cs="Segoe UI"/>
          <w:color w:val="24292F"/>
        </w:rPr>
        <w:t>participants:</w:t>
      </w:r>
      <w:r>
        <w:rPr>
          <w:rFonts w:ascii="Segoe UI" w:hAnsi="Segoe UI" w:cs="Segoe UI"/>
          <w:color w:val="24292F"/>
        </w:rPr>
        <w:t> the users who are invited to the meeting</w:t>
      </w:r>
    </w:p>
    <w:p w14:paraId="7111C562" w14:textId="77777777" w:rsidR="0091348B" w:rsidRDefault="0091348B" w:rsidP="0091348B">
      <w:pPr>
        <w:widowControl/>
        <w:numPr>
          <w:ilvl w:val="0"/>
          <w:numId w:val="10"/>
        </w:numPr>
        <w:shd w:val="clear" w:color="auto" w:fill="FFFFFF"/>
        <w:autoSpaceDE/>
        <w:autoSpaceDN/>
        <w:spacing w:before="60" w:after="100" w:afterAutospacing="1"/>
        <w:rPr>
          <w:rFonts w:ascii="Segoe UI" w:hAnsi="Segoe UI" w:cs="Segoe UI"/>
          <w:color w:val="24292F"/>
        </w:rPr>
      </w:pPr>
      <w:proofErr w:type="spellStart"/>
      <w:r>
        <w:rPr>
          <w:rStyle w:val="Strong"/>
          <w:rFonts w:ascii="Segoe UI" w:hAnsi="Segoe UI" w:cs="Segoe UI"/>
          <w:color w:val="24292F"/>
        </w:rPr>
        <w:t>meeting_platform</w:t>
      </w:r>
      <w:proofErr w:type="spellEnd"/>
      <w:r>
        <w:rPr>
          <w:rStyle w:val="Strong"/>
          <w:rFonts w:ascii="Segoe UI" w:hAnsi="Segoe UI" w:cs="Segoe UI"/>
          <w:color w:val="24292F"/>
        </w:rPr>
        <w:t>:</w:t>
      </w:r>
      <w:r>
        <w:rPr>
          <w:rFonts w:ascii="Segoe UI" w:hAnsi="Segoe UI" w:cs="Segoe UI"/>
          <w:color w:val="24292F"/>
        </w:rPr>
        <w:t> the platform where the meeting will take place</w:t>
      </w:r>
    </w:p>
    <w:p w14:paraId="7BEB1358" w14:textId="77777777" w:rsidR="0091348B" w:rsidRDefault="0091348B" w:rsidP="0091348B">
      <w:pPr>
        <w:widowControl/>
        <w:shd w:val="clear" w:color="auto" w:fill="FFFFFF"/>
        <w:autoSpaceDE/>
        <w:autoSpaceDN/>
        <w:spacing w:before="60" w:after="100" w:afterAutospacing="1"/>
        <w:ind w:left="360"/>
        <w:rPr>
          <w:rFonts w:ascii="Segoe UI" w:hAnsi="Segoe UI" w:cs="Segoe UI"/>
          <w:color w:val="24292F"/>
        </w:rPr>
      </w:pPr>
    </w:p>
    <w:p w14:paraId="6BC9451F" w14:textId="77777777" w:rsidR="0032503F" w:rsidRPr="0032503F" w:rsidRDefault="0032503F" w:rsidP="0032503F">
      <w:pPr>
        <w:widowControl/>
        <w:shd w:val="clear" w:color="auto" w:fill="FFFFFF"/>
        <w:autoSpaceDE/>
        <w:autoSpaceDN/>
        <w:spacing w:before="60" w:after="100" w:afterAutospacing="1"/>
        <w:rPr>
          <w:rFonts w:ascii="Segoe UI" w:hAnsi="Segoe UI" w:cs="Segoe UI"/>
          <w:color w:val="24292F"/>
        </w:rPr>
      </w:pPr>
    </w:p>
    <w:p w14:paraId="3A2C9A05" w14:textId="77777777" w:rsidR="00DF11C5" w:rsidRDefault="00DF11C5" w:rsidP="0032503F">
      <w:pPr>
        <w:pStyle w:val="BodyText"/>
        <w:ind w:left="706"/>
        <w:rPr>
          <w:b/>
          <w:sz w:val="20"/>
        </w:rPr>
      </w:pPr>
    </w:p>
    <w:p w14:paraId="5C1D7387" w14:textId="77777777" w:rsidR="00DF11C5" w:rsidRDefault="00DF11C5">
      <w:pPr>
        <w:pStyle w:val="BodyText"/>
        <w:spacing w:before="1"/>
        <w:rPr>
          <w:b/>
          <w:sz w:val="21"/>
        </w:rPr>
      </w:pPr>
    </w:p>
    <w:p w14:paraId="18CCB32C" w14:textId="77777777" w:rsidR="00DF11C5" w:rsidRDefault="00DF11C5">
      <w:pPr>
        <w:pStyle w:val="BodyText"/>
        <w:rPr>
          <w:b/>
          <w:sz w:val="20"/>
        </w:rPr>
      </w:pPr>
    </w:p>
    <w:p w14:paraId="33370308" w14:textId="77777777" w:rsidR="00DF11C5" w:rsidRDefault="00DF11C5">
      <w:pPr>
        <w:pStyle w:val="BodyText"/>
        <w:spacing w:before="3"/>
        <w:rPr>
          <w:sz w:val="26"/>
        </w:rPr>
      </w:pPr>
    </w:p>
    <w:p w14:paraId="607C2877" w14:textId="77777777" w:rsidR="00DF11C5" w:rsidRDefault="005A17B4">
      <w:pPr>
        <w:pStyle w:val="Heading2"/>
        <w:numPr>
          <w:ilvl w:val="1"/>
          <w:numId w:val="5"/>
        </w:numPr>
        <w:tabs>
          <w:tab w:val="left" w:pos="707"/>
        </w:tabs>
        <w:ind w:left="706" w:hanging="467"/>
      </w:pPr>
      <w:r>
        <w:rPr>
          <w:color w:val="4472C3"/>
          <w:w w:val="120"/>
        </w:rPr>
        <w:t>Logging</w:t>
      </w:r>
    </w:p>
    <w:p w14:paraId="0559BF60" w14:textId="16D0D833" w:rsidR="00DF11C5" w:rsidRDefault="005A17B4" w:rsidP="0091348B">
      <w:pPr>
        <w:pStyle w:val="BodyText"/>
        <w:spacing w:before="63"/>
        <w:ind w:left="240"/>
      </w:pPr>
      <w:r>
        <w:rPr>
          <w:w w:val="105"/>
        </w:rPr>
        <w:t>We</w:t>
      </w:r>
      <w:r>
        <w:rPr>
          <w:spacing w:val="16"/>
          <w:w w:val="105"/>
        </w:rPr>
        <w:t xml:space="preserve"> </w:t>
      </w:r>
      <w:r>
        <w:rPr>
          <w:w w:val="105"/>
        </w:rPr>
        <w:t>should</w:t>
      </w:r>
      <w:r>
        <w:rPr>
          <w:spacing w:val="17"/>
          <w:w w:val="105"/>
        </w:rPr>
        <w:t xml:space="preserve"> </w:t>
      </w:r>
      <w:r>
        <w:rPr>
          <w:w w:val="105"/>
        </w:rPr>
        <w:t>be</w:t>
      </w:r>
      <w:r>
        <w:rPr>
          <w:spacing w:val="16"/>
          <w:w w:val="105"/>
        </w:rPr>
        <w:t xml:space="preserve"> </w:t>
      </w:r>
      <w:r>
        <w:rPr>
          <w:w w:val="105"/>
        </w:rPr>
        <w:t>able</w:t>
      </w:r>
      <w:r>
        <w:rPr>
          <w:spacing w:val="17"/>
          <w:w w:val="105"/>
        </w:rPr>
        <w:t xml:space="preserve"> </w:t>
      </w:r>
      <w:r>
        <w:rPr>
          <w:w w:val="105"/>
        </w:rPr>
        <w:t>to</w:t>
      </w:r>
      <w:r>
        <w:rPr>
          <w:spacing w:val="16"/>
          <w:w w:val="105"/>
        </w:rPr>
        <w:t xml:space="preserve"> </w:t>
      </w:r>
      <w:r>
        <w:rPr>
          <w:w w:val="105"/>
        </w:rPr>
        <w:t>log</w:t>
      </w:r>
      <w:r>
        <w:rPr>
          <w:spacing w:val="17"/>
          <w:w w:val="105"/>
        </w:rPr>
        <w:t xml:space="preserve"> </w:t>
      </w:r>
      <w:r>
        <w:rPr>
          <w:w w:val="105"/>
        </w:rPr>
        <w:t>every</w:t>
      </w:r>
      <w:r>
        <w:rPr>
          <w:spacing w:val="17"/>
          <w:w w:val="105"/>
        </w:rPr>
        <w:t xml:space="preserve"> </w:t>
      </w:r>
      <w:r>
        <w:rPr>
          <w:w w:val="105"/>
        </w:rPr>
        <w:t>activity</w:t>
      </w:r>
      <w:r>
        <w:rPr>
          <w:spacing w:val="16"/>
          <w:w w:val="105"/>
        </w:rPr>
        <w:t xml:space="preserve"> </w:t>
      </w:r>
      <w:r>
        <w:rPr>
          <w:w w:val="105"/>
        </w:rPr>
        <w:t>done</w:t>
      </w:r>
      <w:r>
        <w:rPr>
          <w:spacing w:val="17"/>
          <w:w w:val="105"/>
        </w:rPr>
        <w:t xml:space="preserve"> </w:t>
      </w:r>
      <w:r>
        <w:rPr>
          <w:w w:val="105"/>
        </w:rPr>
        <w:t>by</w:t>
      </w:r>
      <w:r>
        <w:rPr>
          <w:spacing w:val="16"/>
          <w:w w:val="105"/>
        </w:rPr>
        <w:t xml:space="preserve"> </w:t>
      </w:r>
      <w:r>
        <w:rPr>
          <w:w w:val="105"/>
        </w:rPr>
        <w:t>the</w:t>
      </w:r>
      <w:r>
        <w:rPr>
          <w:spacing w:val="17"/>
          <w:w w:val="105"/>
        </w:rPr>
        <w:t xml:space="preserve"> </w:t>
      </w:r>
      <w:r>
        <w:rPr>
          <w:w w:val="105"/>
        </w:rPr>
        <w:t>user.</w:t>
      </w:r>
    </w:p>
    <w:p w14:paraId="6502D0C0" w14:textId="7F9F9DFC" w:rsidR="0091348B" w:rsidRDefault="0091348B" w:rsidP="0091348B">
      <w:pPr>
        <w:pStyle w:val="BodyText"/>
        <w:spacing w:before="63"/>
        <w:ind w:left="240"/>
      </w:pPr>
      <w:r>
        <w:t>The logging over here is done using the JSON response given by the backend. We return the success message and error message accordingly as per the requirement</w:t>
      </w:r>
    </w:p>
    <w:p w14:paraId="63C3804C" w14:textId="5E1DBF78" w:rsidR="0091348B" w:rsidRDefault="0091348B" w:rsidP="0091348B">
      <w:pPr>
        <w:pStyle w:val="BodyText"/>
        <w:spacing w:before="63"/>
        <w:ind w:left="240"/>
      </w:pPr>
    </w:p>
    <w:p w14:paraId="364752F5" w14:textId="77777777" w:rsidR="0091348B" w:rsidRPr="0091348B" w:rsidRDefault="0091348B" w:rsidP="0091348B">
      <w:pPr>
        <w:pStyle w:val="BodyText"/>
        <w:spacing w:before="63"/>
        <w:ind w:left="240"/>
      </w:pPr>
    </w:p>
    <w:p w14:paraId="5F0F6F29" w14:textId="77777777" w:rsidR="00DF11C5" w:rsidRDefault="005A17B4">
      <w:pPr>
        <w:pStyle w:val="Heading2"/>
        <w:numPr>
          <w:ilvl w:val="1"/>
          <w:numId w:val="5"/>
        </w:numPr>
        <w:tabs>
          <w:tab w:val="left" w:pos="707"/>
        </w:tabs>
        <w:ind w:left="706" w:hanging="467"/>
      </w:pPr>
      <w:r>
        <w:rPr>
          <w:color w:val="4472C3"/>
          <w:w w:val="115"/>
        </w:rPr>
        <w:t>Database</w:t>
      </w:r>
    </w:p>
    <w:p w14:paraId="5D918821" w14:textId="77777777" w:rsidR="0091348B" w:rsidRDefault="005A17B4" w:rsidP="0091348B">
      <w:pPr>
        <w:pStyle w:val="BodyText"/>
        <w:spacing w:before="62" w:line="247" w:lineRule="auto"/>
        <w:ind w:left="240" w:right="1302"/>
        <w:rPr>
          <w:w w:val="105"/>
        </w:rPr>
      </w:pPr>
      <w:r>
        <w:rPr>
          <w:w w:val="105"/>
        </w:rPr>
        <w:t>System</w:t>
      </w:r>
      <w:r>
        <w:rPr>
          <w:spacing w:val="19"/>
          <w:w w:val="105"/>
        </w:rPr>
        <w:t xml:space="preserve"> </w:t>
      </w:r>
      <w:r>
        <w:rPr>
          <w:w w:val="105"/>
        </w:rPr>
        <w:t>needs</w:t>
      </w:r>
      <w:r>
        <w:rPr>
          <w:spacing w:val="19"/>
          <w:w w:val="105"/>
        </w:rPr>
        <w:t xml:space="preserve"> </w:t>
      </w:r>
      <w:r>
        <w:rPr>
          <w:w w:val="105"/>
        </w:rPr>
        <w:t>to</w:t>
      </w:r>
      <w:r>
        <w:rPr>
          <w:spacing w:val="19"/>
          <w:w w:val="105"/>
        </w:rPr>
        <w:t xml:space="preserve"> </w:t>
      </w:r>
      <w:r>
        <w:rPr>
          <w:w w:val="105"/>
        </w:rPr>
        <w:t>store</w:t>
      </w:r>
      <w:r>
        <w:rPr>
          <w:spacing w:val="19"/>
          <w:w w:val="105"/>
        </w:rPr>
        <w:t xml:space="preserve"> </w:t>
      </w:r>
      <w:r>
        <w:rPr>
          <w:w w:val="105"/>
        </w:rPr>
        <w:t>every</w:t>
      </w:r>
      <w:r>
        <w:rPr>
          <w:spacing w:val="19"/>
          <w:w w:val="105"/>
        </w:rPr>
        <w:t xml:space="preserve"> </w:t>
      </w:r>
      <w:r>
        <w:rPr>
          <w:w w:val="105"/>
        </w:rPr>
        <w:t>request</w:t>
      </w:r>
      <w:r>
        <w:rPr>
          <w:spacing w:val="19"/>
          <w:w w:val="105"/>
        </w:rPr>
        <w:t xml:space="preserve"> </w:t>
      </w:r>
      <w:r>
        <w:rPr>
          <w:w w:val="105"/>
        </w:rPr>
        <w:t>into</w:t>
      </w:r>
      <w:r>
        <w:rPr>
          <w:spacing w:val="19"/>
          <w:w w:val="105"/>
        </w:rPr>
        <w:t xml:space="preserve"> </w:t>
      </w:r>
      <w:r>
        <w:rPr>
          <w:w w:val="105"/>
        </w:rPr>
        <w:t>the</w:t>
      </w:r>
      <w:r>
        <w:rPr>
          <w:spacing w:val="19"/>
          <w:w w:val="105"/>
        </w:rPr>
        <w:t xml:space="preserve"> </w:t>
      </w:r>
      <w:proofErr w:type="gramStart"/>
      <w:r>
        <w:rPr>
          <w:w w:val="105"/>
        </w:rPr>
        <w:t>database</w:t>
      </w:r>
      <w:proofErr w:type="gramEnd"/>
      <w:r>
        <w:rPr>
          <w:spacing w:val="19"/>
          <w:w w:val="105"/>
        </w:rPr>
        <w:t xml:space="preserve"> </w:t>
      </w:r>
      <w:r>
        <w:rPr>
          <w:w w:val="105"/>
        </w:rPr>
        <w:t>and</w:t>
      </w:r>
      <w:r>
        <w:rPr>
          <w:spacing w:val="19"/>
          <w:w w:val="105"/>
        </w:rPr>
        <w:t xml:space="preserve"> </w:t>
      </w:r>
      <w:r>
        <w:rPr>
          <w:w w:val="105"/>
        </w:rPr>
        <w:t>we</w:t>
      </w:r>
      <w:r>
        <w:rPr>
          <w:spacing w:val="19"/>
          <w:w w:val="105"/>
        </w:rPr>
        <w:t xml:space="preserve"> </w:t>
      </w:r>
      <w:r>
        <w:rPr>
          <w:w w:val="105"/>
        </w:rPr>
        <w:t>need</w:t>
      </w:r>
      <w:r>
        <w:rPr>
          <w:spacing w:val="19"/>
          <w:w w:val="105"/>
        </w:rPr>
        <w:t xml:space="preserve"> </w:t>
      </w:r>
      <w:r>
        <w:rPr>
          <w:w w:val="105"/>
        </w:rPr>
        <w:t>to</w:t>
      </w:r>
      <w:r>
        <w:rPr>
          <w:spacing w:val="19"/>
          <w:w w:val="105"/>
        </w:rPr>
        <w:t xml:space="preserve"> </w:t>
      </w:r>
      <w:r>
        <w:rPr>
          <w:w w:val="105"/>
        </w:rPr>
        <w:t>store</w:t>
      </w:r>
      <w:r>
        <w:rPr>
          <w:spacing w:val="19"/>
          <w:w w:val="105"/>
        </w:rPr>
        <w:t xml:space="preserve"> </w:t>
      </w:r>
      <w:r>
        <w:rPr>
          <w:w w:val="105"/>
        </w:rPr>
        <w:t>it</w:t>
      </w:r>
      <w:r>
        <w:rPr>
          <w:spacing w:val="19"/>
          <w:w w:val="105"/>
        </w:rPr>
        <w:t xml:space="preserve"> </w:t>
      </w:r>
      <w:r>
        <w:rPr>
          <w:w w:val="105"/>
        </w:rPr>
        <w:t>in</w:t>
      </w:r>
      <w:r>
        <w:rPr>
          <w:spacing w:val="19"/>
          <w:w w:val="105"/>
        </w:rPr>
        <w:t xml:space="preserve"> </w:t>
      </w:r>
      <w:r>
        <w:rPr>
          <w:w w:val="105"/>
        </w:rPr>
        <w:t>such</w:t>
      </w:r>
      <w:r>
        <w:rPr>
          <w:spacing w:val="19"/>
          <w:w w:val="105"/>
        </w:rPr>
        <w:t xml:space="preserve"> </w:t>
      </w:r>
      <w:r>
        <w:rPr>
          <w:w w:val="105"/>
        </w:rPr>
        <w:t>a</w:t>
      </w:r>
      <w:r>
        <w:rPr>
          <w:spacing w:val="1"/>
          <w:w w:val="105"/>
        </w:rPr>
        <w:t xml:space="preserve"> </w:t>
      </w:r>
      <w:r>
        <w:rPr>
          <w:w w:val="105"/>
        </w:rPr>
        <w:t>way</w:t>
      </w:r>
      <w:r>
        <w:rPr>
          <w:spacing w:val="8"/>
          <w:w w:val="105"/>
        </w:rPr>
        <w:t xml:space="preserve"> </w:t>
      </w:r>
      <w:r>
        <w:rPr>
          <w:w w:val="105"/>
        </w:rPr>
        <w:t>that</w:t>
      </w:r>
      <w:r>
        <w:rPr>
          <w:spacing w:val="9"/>
          <w:w w:val="105"/>
        </w:rPr>
        <w:t xml:space="preserve"> </w:t>
      </w:r>
      <w:r>
        <w:rPr>
          <w:w w:val="105"/>
        </w:rPr>
        <w:t>it</w:t>
      </w:r>
      <w:r>
        <w:rPr>
          <w:spacing w:val="9"/>
          <w:w w:val="105"/>
        </w:rPr>
        <w:t xml:space="preserve"> </w:t>
      </w:r>
      <w:r>
        <w:rPr>
          <w:w w:val="105"/>
        </w:rPr>
        <w:t>is</w:t>
      </w:r>
      <w:r>
        <w:rPr>
          <w:spacing w:val="9"/>
          <w:w w:val="105"/>
        </w:rPr>
        <w:t xml:space="preserve"> </w:t>
      </w:r>
      <w:r>
        <w:rPr>
          <w:w w:val="105"/>
        </w:rPr>
        <w:t>easy</w:t>
      </w:r>
      <w:r>
        <w:rPr>
          <w:spacing w:val="9"/>
          <w:w w:val="105"/>
        </w:rPr>
        <w:t xml:space="preserve"> </w:t>
      </w:r>
      <w:r>
        <w:rPr>
          <w:w w:val="105"/>
        </w:rPr>
        <w:t>to</w:t>
      </w:r>
      <w:r>
        <w:rPr>
          <w:spacing w:val="9"/>
          <w:w w:val="105"/>
        </w:rPr>
        <w:t xml:space="preserve"> </w:t>
      </w:r>
      <w:r>
        <w:rPr>
          <w:w w:val="105"/>
        </w:rPr>
        <w:t>retrain</w:t>
      </w:r>
      <w:r>
        <w:rPr>
          <w:spacing w:val="9"/>
          <w:w w:val="105"/>
        </w:rPr>
        <w:t xml:space="preserve"> </w:t>
      </w:r>
      <w:r>
        <w:rPr>
          <w:w w:val="105"/>
        </w:rPr>
        <w:t>the</w:t>
      </w:r>
      <w:r>
        <w:rPr>
          <w:spacing w:val="8"/>
          <w:w w:val="105"/>
        </w:rPr>
        <w:t xml:space="preserve"> </w:t>
      </w:r>
      <w:r>
        <w:rPr>
          <w:w w:val="105"/>
        </w:rPr>
        <w:t>model</w:t>
      </w:r>
      <w:r>
        <w:rPr>
          <w:spacing w:val="9"/>
          <w:w w:val="105"/>
        </w:rPr>
        <w:t xml:space="preserve"> </w:t>
      </w:r>
      <w:r>
        <w:rPr>
          <w:w w:val="105"/>
        </w:rPr>
        <w:t>as</w:t>
      </w:r>
      <w:r>
        <w:rPr>
          <w:spacing w:val="9"/>
          <w:w w:val="105"/>
        </w:rPr>
        <w:t xml:space="preserve"> </w:t>
      </w:r>
      <w:r>
        <w:rPr>
          <w:w w:val="105"/>
        </w:rPr>
        <w:t>well.</w:t>
      </w:r>
    </w:p>
    <w:p w14:paraId="74BEE5B4" w14:textId="77777777" w:rsidR="0091348B" w:rsidRDefault="0091348B" w:rsidP="0091348B">
      <w:pPr>
        <w:pStyle w:val="BodyText"/>
        <w:spacing w:before="62" w:line="247" w:lineRule="auto"/>
        <w:ind w:left="240" w:right="1302"/>
        <w:rPr>
          <w:w w:val="105"/>
        </w:rPr>
      </w:pPr>
    </w:p>
    <w:p w14:paraId="7D66EDF9" w14:textId="77777777" w:rsidR="0091348B" w:rsidRDefault="0091348B" w:rsidP="0091348B">
      <w:pPr>
        <w:pStyle w:val="BodyText"/>
        <w:spacing w:before="62" w:line="247" w:lineRule="auto"/>
        <w:ind w:left="240" w:right="1302"/>
        <w:rPr>
          <w:w w:val="105"/>
        </w:rPr>
      </w:pPr>
      <w:r>
        <w:rPr>
          <w:w w:val="105"/>
        </w:rPr>
        <w:t xml:space="preserve">We store the following information of the three models discussed above in the database namely, </w:t>
      </w:r>
    </w:p>
    <w:p w14:paraId="3927C057" w14:textId="77777777" w:rsidR="0091348B" w:rsidRDefault="0091348B" w:rsidP="0091348B">
      <w:pPr>
        <w:pStyle w:val="BodyText"/>
        <w:spacing w:before="62" w:line="247" w:lineRule="auto"/>
        <w:ind w:left="240" w:right="1302"/>
        <w:rPr>
          <w:w w:val="105"/>
        </w:rPr>
      </w:pPr>
    </w:p>
    <w:p w14:paraId="418E1041" w14:textId="77777777" w:rsidR="0091348B" w:rsidRPr="0032503F" w:rsidRDefault="0091348B" w:rsidP="0091348B">
      <w:pPr>
        <w:widowControl/>
        <w:numPr>
          <w:ilvl w:val="0"/>
          <w:numId w:val="7"/>
        </w:numPr>
        <w:shd w:val="clear" w:color="auto" w:fill="FFFFFF"/>
        <w:tabs>
          <w:tab w:val="clear" w:pos="720"/>
          <w:tab w:val="num" w:pos="1198"/>
        </w:tabs>
        <w:autoSpaceDE/>
        <w:autoSpaceDN/>
        <w:spacing w:before="100" w:beforeAutospacing="1" w:after="100" w:afterAutospacing="1"/>
        <w:ind w:left="959"/>
        <w:rPr>
          <w:rFonts w:ascii="Segoe UI" w:hAnsi="Segoe UI" w:cs="Segoe UI"/>
          <w:color w:val="24292F"/>
        </w:rPr>
      </w:pPr>
      <w:r w:rsidRPr="0032503F">
        <w:rPr>
          <w:rStyle w:val="Strong"/>
          <w:rFonts w:ascii="Segoe UI" w:hAnsi="Segoe UI" w:cs="Segoe UI"/>
          <w:color w:val="24292F"/>
        </w:rPr>
        <w:t>User</w:t>
      </w:r>
    </w:p>
    <w:p w14:paraId="021273E5" w14:textId="77777777" w:rsidR="0091348B" w:rsidRPr="0032503F" w:rsidRDefault="0091348B" w:rsidP="0091348B">
      <w:pPr>
        <w:widowControl/>
        <w:numPr>
          <w:ilvl w:val="0"/>
          <w:numId w:val="7"/>
        </w:numPr>
        <w:shd w:val="clear" w:color="auto" w:fill="FFFFFF"/>
        <w:tabs>
          <w:tab w:val="clear" w:pos="720"/>
          <w:tab w:val="num" w:pos="959"/>
        </w:tabs>
        <w:autoSpaceDE/>
        <w:autoSpaceDN/>
        <w:spacing w:before="60" w:after="100" w:afterAutospacing="1"/>
        <w:ind w:left="959"/>
        <w:rPr>
          <w:rFonts w:ascii="Segoe UI" w:hAnsi="Segoe UI" w:cs="Segoe UI"/>
          <w:color w:val="24292F"/>
        </w:rPr>
      </w:pPr>
      <w:r w:rsidRPr="0032503F">
        <w:rPr>
          <w:rStyle w:val="Strong"/>
          <w:rFonts w:ascii="Segoe UI" w:hAnsi="Segoe UI" w:cs="Segoe UI"/>
          <w:color w:val="24292F"/>
        </w:rPr>
        <w:t>Event</w:t>
      </w:r>
    </w:p>
    <w:p w14:paraId="14DC13A7" w14:textId="45FFAD1B" w:rsidR="0091348B" w:rsidRPr="0091348B" w:rsidRDefault="0091348B" w:rsidP="0091348B">
      <w:pPr>
        <w:widowControl/>
        <w:numPr>
          <w:ilvl w:val="0"/>
          <w:numId w:val="7"/>
        </w:numPr>
        <w:shd w:val="clear" w:color="auto" w:fill="FFFFFF"/>
        <w:tabs>
          <w:tab w:val="clear" w:pos="720"/>
          <w:tab w:val="num" w:pos="959"/>
        </w:tabs>
        <w:autoSpaceDE/>
        <w:autoSpaceDN/>
        <w:spacing w:before="94" w:after="100" w:afterAutospacing="1" w:line="247" w:lineRule="auto"/>
        <w:ind w:left="959" w:right="1591"/>
        <w:rPr>
          <w:rStyle w:val="Strong"/>
          <w:b w:val="0"/>
          <w:bCs w:val="0"/>
        </w:rPr>
      </w:pPr>
      <w:r w:rsidRPr="0091348B">
        <w:rPr>
          <w:rStyle w:val="Strong"/>
          <w:rFonts w:ascii="Segoe UI" w:hAnsi="Segoe UI" w:cs="Segoe UI"/>
          <w:color w:val="24292F"/>
        </w:rPr>
        <w:t>Meeting</w:t>
      </w:r>
    </w:p>
    <w:p w14:paraId="08EC43F1" w14:textId="353147F0" w:rsidR="00DF11C5" w:rsidRDefault="005A17B4" w:rsidP="0091348B">
      <w:pPr>
        <w:widowControl/>
        <w:shd w:val="clear" w:color="auto" w:fill="FFFFFF"/>
        <w:autoSpaceDE/>
        <w:autoSpaceDN/>
        <w:spacing w:before="94" w:after="100" w:afterAutospacing="1" w:line="247" w:lineRule="auto"/>
        <w:ind w:right="1591"/>
      </w:pPr>
      <w:r w:rsidRPr="0091348B">
        <w:rPr>
          <w:w w:val="110"/>
        </w:rPr>
        <w:t>The system</w:t>
      </w:r>
      <w:r w:rsidRPr="0091348B">
        <w:rPr>
          <w:spacing w:val="1"/>
          <w:w w:val="110"/>
        </w:rPr>
        <w:t xml:space="preserve"> </w:t>
      </w:r>
      <w:r w:rsidRPr="0091348B">
        <w:rPr>
          <w:w w:val="110"/>
        </w:rPr>
        <w:t>stores</w:t>
      </w:r>
      <w:r w:rsidRPr="0091348B">
        <w:rPr>
          <w:spacing w:val="1"/>
          <w:w w:val="110"/>
        </w:rPr>
        <w:t xml:space="preserve"> </w:t>
      </w:r>
      <w:proofErr w:type="gramStart"/>
      <w:r w:rsidRPr="0091348B">
        <w:rPr>
          <w:w w:val="110"/>
        </w:rPr>
        <w:t>each and</w:t>
      </w:r>
      <w:r w:rsidRPr="0091348B">
        <w:rPr>
          <w:spacing w:val="1"/>
          <w:w w:val="110"/>
        </w:rPr>
        <w:t xml:space="preserve"> </w:t>
      </w:r>
      <w:r w:rsidRPr="0091348B">
        <w:rPr>
          <w:w w:val="110"/>
        </w:rPr>
        <w:t>every</w:t>
      </w:r>
      <w:proofErr w:type="gramEnd"/>
      <w:r w:rsidRPr="0091348B">
        <w:rPr>
          <w:spacing w:val="1"/>
          <w:w w:val="110"/>
        </w:rPr>
        <w:t xml:space="preserve"> </w:t>
      </w:r>
      <w:r w:rsidRPr="0091348B">
        <w:rPr>
          <w:w w:val="110"/>
        </w:rPr>
        <w:t>data given</w:t>
      </w:r>
      <w:r w:rsidRPr="0091348B">
        <w:rPr>
          <w:spacing w:val="1"/>
          <w:w w:val="110"/>
        </w:rPr>
        <w:t xml:space="preserve"> </w:t>
      </w:r>
      <w:r w:rsidRPr="0091348B">
        <w:rPr>
          <w:w w:val="110"/>
        </w:rPr>
        <w:t>by</w:t>
      </w:r>
      <w:r w:rsidRPr="0091348B">
        <w:rPr>
          <w:spacing w:val="1"/>
          <w:w w:val="110"/>
        </w:rPr>
        <w:t xml:space="preserve"> </w:t>
      </w:r>
      <w:r w:rsidRPr="0091348B">
        <w:rPr>
          <w:w w:val="110"/>
        </w:rPr>
        <w:t>the</w:t>
      </w:r>
      <w:r w:rsidRPr="0091348B">
        <w:rPr>
          <w:spacing w:val="1"/>
          <w:w w:val="110"/>
        </w:rPr>
        <w:t xml:space="preserve"> </w:t>
      </w:r>
      <w:r w:rsidRPr="0091348B">
        <w:rPr>
          <w:w w:val="110"/>
        </w:rPr>
        <w:t>user or</w:t>
      </w:r>
      <w:r w:rsidRPr="0091348B">
        <w:rPr>
          <w:spacing w:val="1"/>
          <w:w w:val="110"/>
        </w:rPr>
        <w:t xml:space="preserve"> </w:t>
      </w:r>
      <w:r w:rsidRPr="0091348B">
        <w:rPr>
          <w:w w:val="110"/>
        </w:rPr>
        <w:t>received</w:t>
      </w:r>
      <w:r w:rsidRPr="0091348B">
        <w:rPr>
          <w:spacing w:val="1"/>
          <w:w w:val="110"/>
        </w:rPr>
        <w:t xml:space="preserve"> </w:t>
      </w:r>
      <w:r w:rsidRPr="0091348B">
        <w:rPr>
          <w:w w:val="110"/>
        </w:rPr>
        <w:t>on</w:t>
      </w:r>
      <w:r w:rsidRPr="0091348B">
        <w:rPr>
          <w:spacing w:val="1"/>
          <w:w w:val="110"/>
        </w:rPr>
        <w:t xml:space="preserve"> </w:t>
      </w:r>
      <w:r w:rsidRPr="0091348B">
        <w:rPr>
          <w:w w:val="110"/>
        </w:rPr>
        <w:t xml:space="preserve">request to the database. </w:t>
      </w:r>
      <w:r w:rsidR="0091348B">
        <w:rPr>
          <w:w w:val="110"/>
        </w:rPr>
        <w:t>We have used MongoDB as our database.</w:t>
      </w:r>
    </w:p>
    <w:p w14:paraId="6AF73D3B" w14:textId="77777777" w:rsidR="00DF11C5" w:rsidRDefault="00DF11C5">
      <w:pPr>
        <w:pStyle w:val="BodyText"/>
        <w:rPr>
          <w:sz w:val="28"/>
        </w:rPr>
      </w:pPr>
    </w:p>
    <w:p w14:paraId="29F4E19E" w14:textId="7194F180" w:rsidR="00D2284B" w:rsidRDefault="00D2284B">
      <w:pPr>
        <w:rPr>
          <w:sz w:val="24"/>
        </w:rPr>
      </w:pPr>
      <w:r>
        <w:rPr>
          <w:sz w:val="24"/>
        </w:rPr>
        <w:br w:type="page"/>
      </w:r>
    </w:p>
    <w:p w14:paraId="7A01A226" w14:textId="77777777" w:rsidR="00DF11C5" w:rsidRDefault="00DF11C5">
      <w:pPr>
        <w:pStyle w:val="BodyText"/>
        <w:spacing w:before="6"/>
        <w:rPr>
          <w:sz w:val="24"/>
        </w:rPr>
      </w:pPr>
    </w:p>
    <w:p w14:paraId="32803481" w14:textId="77777777" w:rsidR="00DF11C5" w:rsidRDefault="005A17B4">
      <w:pPr>
        <w:pStyle w:val="Heading2"/>
        <w:numPr>
          <w:ilvl w:val="1"/>
          <w:numId w:val="5"/>
        </w:numPr>
        <w:tabs>
          <w:tab w:val="left" w:pos="707"/>
        </w:tabs>
        <w:ind w:left="706" w:hanging="467"/>
      </w:pPr>
      <w:r>
        <w:rPr>
          <w:color w:val="4472C3"/>
          <w:w w:val="110"/>
        </w:rPr>
        <w:t>Deployment</w:t>
      </w:r>
    </w:p>
    <w:p w14:paraId="7B6B04FD" w14:textId="3B70DB17" w:rsidR="00DF11C5" w:rsidRDefault="00D2284B" w:rsidP="00D2284B">
      <w:pPr>
        <w:pStyle w:val="BodyText"/>
        <w:numPr>
          <w:ilvl w:val="1"/>
          <w:numId w:val="7"/>
        </w:numPr>
        <w:spacing w:before="170"/>
        <w:rPr>
          <w:w w:val="115"/>
        </w:rPr>
      </w:pPr>
      <w:r>
        <w:rPr>
          <w:noProof/>
        </w:rPr>
        <w:drawing>
          <wp:anchor distT="0" distB="0" distL="0" distR="0" simplePos="0" relativeHeight="251661824" behindDoc="0" locked="0" layoutInCell="1" allowOverlap="1" wp14:anchorId="17CE0557" wp14:editId="3D1670A8">
            <wp:simplePos x="0" y="0"/>
            <wp:positionH relativeFrom="page">
              <wp:posOffset>1731921</wp:posOffset>
            </wp:positionH>
            <wp:positionV relativeFrom="paragraph">
              <wp:posOffset>540053</wp:posOffset>
            </wp:positionV>
            <wp:extent cx="1774190" cy="1001395"/>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0" cstate="print"/>
                    <a:stretch>
                      <a:fillRect/>
                    </a:stretch>
                  </pic:blipFill>
                  <pic:spPr>
                    <a:xfrm>
                      <a:off x="0" y="0"/>
                      <a:ext cx="1774190" cy="1001395"/>
                    </a:xfrm>
                    <a:prstGeom prst="rect">
                      <a:avLst/>
                    </a:prstGeom>
                  </pic:spPr>
                </pic:pic>
              </a:graphicData>
            </a:graphic>
          </wp:anchor>
        </w:drawing>
      </w:r>
      <w:r w:rsidR="005A17B4">
        <w:rPr>
          <w:w w:val="115"/>
        </w:rPr>
        <w:t>AWS</w:t>
      </w:r>
    </w:p>
    <w:p w14:paraId="3F64221F" w14:textId="5DAC70D1" w:rsidR="00D2284B" w:rsidRDefault="00D2284B" w:rsidP="00D2284B">
      <w:pPr>
        <w:pStyle w:val="BodyText"/>
        <w:spacing w:before="170"/>
        <w:ind w:left="1440"/>
        <w:rPr>
          <w:w w:val="115"/>
        </w:rPr>
      </w:pPr>
    </w:p>
    <w:p w14:paraId="067B6293" w14:textId="4EA56D75" w:rsidR="00D2284B" w:rsidRDefault="00D2284B" w:rsidP="00D2284B">
      <w:pPr>
        <w:pStyle w:val="BodyText"/>
        <w:numPr>
          <w:ilvl w:val="1"/>
          <w:numId w:val="7"/>
        </w:numPr>
        <w:spacing w:before="170"/>
      </w:pPr>
      <w:r>
        <w:t>GitHub</w:t>
      </w:r>
    </w:p>
    <w:p w14:paraId="3B64F799" w14:textId="57606385" w:rsidR="00D2284B" w:rsidRDefault="00D2284B" w:rsidP="00D2284B">
      <w:pPr>
        <w:pStyle w:val="BodyText"/>
        <w:numPr>
          <w:ilvl w:val="1"/>
          <w:numId w:val="7"/>
        </w:numPr>
        <w:spacing w:before="170"/>
      </w:pPr>
      <w:r>
        <w:t>Heroku GitHub</w:t>
      </w:r>
    </w:p>
    <w:p w14:paraId="27D6D509" w14:textId="0F1D0DE8" w:rsidR="00D2284B" w:rsidRDefault="00D2284B" w:rsidP="00D2284B">
      <w:pPr>
        <w:pStyle w:val="BodyText"/>
        <w:spacing w:before="170"/>
        <w:ind w:left="1440"/>
      </w:pPr>
      <w:r>
        <w:rPr>
          <w:noProof/>
        </w:rPr>
        <w:drawing>
          <wp:inline distT="0" distB="0" distL="0" distR="0" wp14:anchorId="0CA71C75" wp14:editId="15DB0A0B">
            <wp:extent cx="1240155" cy="1240155"/>
            <wp:effectExtent l="0" t="0" r="0" b="0"/>
            <wp:docPr id="4" name="Picture 4" descr="Image result for github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github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0155" cy="1240155"/>
                    </a:xfrm>
                    <a:prstGeom prst="rect">
                      <a:avLst/>
                    </a:prstGeom>
                    <a:noFill/>
                    <a:ln>
                      <a:noFill/>
                    </a:ln>
                  </pic:spPr>
                </pic:pic>
              </a:graphicData>
            </a:graphic>
          </wp:inline>
        </w:drawing>
      </w:r>
    </w:p>
    <w:p w14:paraId="53AB4CBA" w14:textId="59140F1F" w:rsidR="00DF11C5" w:rsidRDefault="00DF11C5">
      <w:pPr>
        <w:pStyle w:val="BodyText"/>
        <w:spacing w:before="9"/>
        <w:rPr>
          <w:sz w:val="15"/>
        </w:rPr>
      </w:pPr>
    </w:p>
    <w:p w14:paraId="6DAB6E48" w14:textId="77777777" w:rsidR="00DF11C5" w:rsidRDefault="00DF11C5">
      <w:pPr>
        <w:pStyle w:val="BodyText"/>
        <w:rPr>
          <w:sz w:val="28"/>
        </w:rPr>
      </w:pPr>
    </w:p>
    <w:p w14:paraId="64B2C3E1" w14:textId="77777777" w:rsidR="00DF11C5" w:rsidRDefault="00DF11C5">
      <w:pPr>
        <w:pStyle w:val="BodyText"/>
        <w:rPr>
          <w:sz w:val="28"/>
        </w:rPr>
      </w:pPr>
    </w:p>
    <w:p w14:paraId="3911752A" w14:textId="77777777" w:rsidR="00DF11C5" w:rsidRDefault="00DF11C5">
      <w:pPr>
        <w:pStyle w:val="BodyText"/>
        <w:rPr>
          <w:sz w:val="28"/>
        </w:rPr>
      </w:pPr>
    </w:p>
    <w:p w14:paraId="6DC8B1B5" w14:textId="77777777" w:rsidR="00DF11C5" w:rsidRDefault="00DF11C5">
      <w:pPr>
        <w:pStyle w:val="BodyText"/>
        <w:rPr>
          <w:sz w:val="28"/>
        </w:rPr>
      </w:pPr>
    </w:p>
    <w:p w14:paraId="47566AB5" w14:textId="77777777" w:rsidR="00DF11C5" w:rsidRDefault="00DF11C5">
      <w:pPr>
        <w:pStyle w:val="BodyText"/>
        <w:rPr>
          <w:sz w:val="28"/>
        </w:rPr>
      </w:pPr>
    </w:p>
    <w:p w14:paraId="594888A1" w14:textId="77777777" w:rsidR="00DF11C5" w:rsidRDefault="00DF11C5">
      <w:pPr>
        <w:pStyle w:val="BodyText"/>
        <w:spacing w:before="8"/>
        <w:rPr>
          <w:sz w:val="36"/>
        </w:rPr>
      </w:pPr>
    </w:p>
    <w:p w14:paraId="4EAE7163" w14:textId="77777777" w:rsidR="00DF11C5" w:rsidRDefault="005A17B4">
      <w:pPr>
        <w:pStyle w:val="Heading1"/>
        <w:numPr>
          <w:ilvl w:val="0"/>
          <w:numId w:val="5"/>
        </w:numPr>
        <w:tabs>
          <w:tab w:val="left" w:pos="674"/>
          <w:tab w:val="left" w:pos="675"/>
        </w:tabs>
        <w:spacing w:before="1"/>
      </w:pPr>
      <w:bookmarkStart w:id="7" w:name="_TOC_250004"/>
      <w:r>
        <w:rPr>
          <w:color w:val="2E5395"/>
          <w:spacing w:val="-3"/>
          <w:w w:val="120"/>
        </w:rPr>
        <w:t>Technology</w:t>
      </w:r>
      <w:r>
        <w:rPr>
          <w:color w:val="2E5395"/>
          <w:spacing w:val="-18"/>
          <w:w w:val="120"/>
        </w:rPr>
        <w:t xml:space="preserve"> </w:t>
      </w:r>
      <w:bookmarkEnd w:id="7"/>
      <w:r>
        <w:rPr>
          <w:color w:val="2E5395"/>
          <w:spacing w:val="-2"/>
          <w:w w:val="120"/>
        </w:rPr>
        <w:t>stack</w:t>
      </w:r>
    </w:p>
    <w:p w14:paraId="1540C832" w14:textId="77777777" w:rsidR="00DF11C5" w:rsidRDefault="00DF11C5">
      <w:pPr>
        <w:pStyle w:val="BodyText"/>
        <w:rPr>
          <w:b/>
          <w:sz w:val="20"/>
        </w:rPr>
      </w:pPr>
    </w:p>
    <w:p w14:paraId="714CE8D9" w14:textId="77777777" w:rsidR="00DF11C5" w:rsidRDefault="00DF11C5">
      <w:pPr>
        <w:pStyle w:val="BodyText"/>
        <w:spacing w:before="2" w:after="1"/>
        <w:rPr>
          <w:b/>
          <w:sz w:val="21"/>
        </w:rPr>
      </w:pPr>
    </w:p>
    <w:tbl>
      <w:tblPr>
        <w:tblW w:w="0" w:type="auto"/>
        <w:tblInd w:w="13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420"/>
        <w:gridCol w:w="3480"/>
      </w:tblGrid>
      <w:tr w:rsidR="00DF11C5" w14:paraId="466814D6" w14:textId="77777777">
        <w:trPr>
          <w:trHeight w:val="710"/>
        </w:trPr>
        <w:tc>
          <w:tcPr>
            <w:tcW w:w="3420" w:type="dxa"/>
          </w:tcPr>
          <w:p w14:paraId="2E8DC000" w14:textId="77777777" w:rsidR="00DF11C5" w:rsidRDefault="005A17B4">
            <w:pPr>
              <w:pStyle w:val="TableParagraph"/>
              <w:spacing w:before="232"/>
              <w:ind w:left="105"/>
              <w:rPr>
                <w:b/>
              </w:rPr>
            </w:pPr>
            <w:r>
              <w:rPr>
                <w:b/>
                <w:color w:val="404040"/>
                <w:w w:val="115"/>
              </w:rPr>
              <w:t>Front</w:t>
            </w:r>
            <w:r>
              <w:rPr>
                <w:b/>
                <w:color w:val="404040"/>
                <w:spacing w:val="-1"/>
                <w:w w:val="115"/>
              </w:rPr>
              <w:t xml:space="preserve"> </w:t>
            </w:r>
            <w:r>
              <w:rPr>
                <w:b/>
                <w:color w:val="404040"/>
                <w:w w:val="115"/>
              </w:rPr>
              <w:t>End</w:t>
            </w:r>
          </w:p>
        </w:tc>
        <w:tc>
          <w:tcPr>
            <w:tcW w:w="3480" w:type="dxa"/>
          </w:tcPr>
          <w:p w14:paraId="0F0B7A86" w14:textId="77777777" w:rsidR="00DF11C5" w:rsidRDefault="005A17B4">
            <w:pPr>
              <w:pStyle w:val="TableParagraph"/>
              <w:spacing w:before="232"/>
              <w:ind w:left="90"/>
            </w:pPr>
            <w:r>
              <w:rPr>
                <w:color w:val="404040"/>
                <w:w w:val="120"/>
              </w:rPr>
              <w:t>HTML/CSS/JS/React</w:t>
            </w:r>
          </w:p>
        </w:tc>
      </w:tr>
      <w:tr w:rsidR="00DF11C5" w14:paraId="0F72BFFD" w14:textId="77777777">
        <w:trPr>
          <w:trHeight w:val="709"/>
        </w:trPr>
        <w:tc>
          <w:tcPr>
            <w:tcW w:w="3420" w:type="dxa"/>
          </w:tcPr>
          <w:p w14:paraId="21F42B63" w14:textId="77777777" w:rsidR="00DF11C5" w:rsidRDefault="005A17B4">
            <w:pPr>
              <w:pStyle w:val="TableParagraph"/>
              <w:spacing w:before="234"/>
              <w:ind w:left="105"/>
              <w:rPr>
                <w:b/>
              </w:rPr>
            </w:pPr>
            <w:r>
              <w:rPr>
                <w:b/>
                <w:color w:val="404040"/>
                <w:w w:val="120"/>
              </w:rPr>
              <w:t>Backend</w:t>
            </w:r>
          </w:p>
        </w:tc>
        <w:tc>
          <w:tcPr>
            <w:tcW w:w="3480" w:type="dxa"/>
          </w:tcPr>
          <w:p w14:paraId="2F31400B" w14:textId="41517984" w:rsidR="00DF11C5" w:rsidRDefault="00406081">
            <w:pPr>
              <w:pStyle w:val="TableParagraph"/>
              <w:spacing w:before="234"/>
              <w:ind w:left="90"/>
            </w:pPr>
            <w:r>
              <w:rPr>
                <w:color w:val="404040"/>
                <w:w w:val="110"/>
              </w:rPr>
              <w:t>NodeJS</w:t>
            </w:r>
          </w:p>
        </w:tc>
      </w:tr>
      <w:tr w:rsidR="00DF11C5" w14:paraId="7544CB2F" w14:textId="77777777">
        <w:trPr>
          <w:trHeight w:val="710"/>
        </w:trPr>
        <w:tc>
          <w:tcPr>
            <w:tcW w:w="3420" w:type="dxa"/>
          </w:tcPr>
          <w:p w14:paraId="403C0628" w14:textId="77777777" w:rsidR="00DF11C5" w:rsidRDefault="005A17B4">
            <w:pPr>
              <w:pStyle w:val="TableParagraph"/>
              <w:spacing w:before="237"/>
              <w:ind w:left="105"/>
              <w:rPr>
                <w:b/>
              </w:rPr>
            </w:pPr>
            <w:r>
              <w:rPr>
                <w:b/>
                <w:color w:val="404040"/>
                <w:w w:val="115"/>
              </w:rPr>
              <w:t>Database</w:t>
            </w:r>
          </w:p>
        </w:tc>
        <w:tc>
          <w:tcPr>
            <w:tcW w:w="3480" w:type="dxa"/>
          </w:tcPr>
          <w:p w14:paraId="59C4FDAD" w14:textId="09E09448" w:rsidR="00DF11C5" w:rsidRDefault="005A17B4">
            <w:pPr>
              <w:pStyle w:val="TableParagraph"/>
              <w:spacing w:before="237"/>
              <w:ind w:left="90"/>
            </w:pPr>
            <w:r>
              <w:rPr>
                <w:color w:val="404040"/>
                <w:w w:val="110"/>
              </w:rPr>
              <w:t>MongoD</w:t>
            </w:r>
            <w:r w:rsidR="00406081">
              <w:rPr>
                <w:color w:val="404040"/>
                <w:w w:val="110"/>
              </w:rPr>
              <w:t>B</w:t>
            </w:r>
          </w:p>
        </w:tc>
      </w:tr>
      <w:tr w:rsidR="00DF11C5" w14:paraId="12400467" w14:textId="77777777">
        <w:trPr>
          <w:trHeight w:val="730"/>
        </w:trPr>
        <w:tc>
          <w:tcPr>
            <w:tcW w:w="3420" w:type="dxa"/>
          </w:tcPr>
          <w:p w14:paraId="6B33B525" w14:textId="77777777" w:rsidR="00DF11C5" w:rsidRDefault="005A17B4">
            <w:pPr>
              <w:pStyle w:val="TableParagraph"/>
              <w:spacing w:before="239"/>
              <w:ind w:left="105"/>
              <w:rPr>
                <w:b/>
              </w:rPr>
            </w:pPr>
            <w:r>
              <w:rPr>
                <w:b/>
                <w:color w:val="404040"/>
                <w:w w:val="110"/>
              </w:rPr>
              <w:t>Deployment</w:t>
            </w:r>
          </w:p>
        </w:tc>
        <w:tc>
          <w:tcPr>
            <w:tcW w:w="3480" w:type="dxa"/>
          </w:tcPr>
          <w:p w14:paraId="39B93C03" w14:textId="37F02808" w:rsidR="00DF11C5" w:rsidRDefault="005A17B4">
            <w:pPr>
              <w:pStyle w:val="TableParagraph"/>
              <w:spacing w:before="239"/>
              <w:ind w:left="90"/>
            </w:pPr>
            <w:r>
              <w:rPr>
                <w:color w:val="404040"/>
                <w:w w:val="120"/>
              </w:rPr>
              <w:t>AWS</w:t>
            </w:r>
            <w:r w:rsidR="00D2284B">
              <w:rPr>
                <w:color w:val="404040"/>
                <w:w w:val="120"/>
              </w:rPr>
              <w:t xml:space="preserve">/Heroku </w:t>
            </w:r>
            <w:proofErr w:type="spellStart"/>
            <w:r w:rsidR="00D2284B">
              <w:rPr>
                <w:color w:val="404040"/>
                <w:w w:val="120"/>
              </w:rPr>
              <w:t>Github</w:t>
            </w:r>
            <w:proofErr w:type="spellEnd"/>
          </w:p>
        </w:tc>
      </w:tr>
    </w:tbl>
    <w:p w14:paraId="4017616C" w14:textId="77777777" w:rsidR="00DF11C5" w:rsidRDefault="00DF11C5">
      <w:pPr>
        <w:pStyle w:val="BodyText"/>
        <w:rPr>
          <w:b/>
          <w:sz w:val="20"/>
        </w:rPr>
      </w:pPr>
      <w:bookmarkStart w:id="8" w:name="_TOC_250003"/>
      <w:bookmarkEnd w:id="8"/>
    </w:p>
    <w:p w14:paraId="5C012FBE" w14:textId="77777777" w:rsidR="00DF11C5" w:rsidRDefault="00DF11C5">
      <w:pPr>
        <w:pStyle w:val="BodyText"/>
        <w:rPr>
          <w:b/>
          <w:sz w:val="20"/>
        </w:rPr>
      </w:pPr>
    </w:p>
    <w:p w14:paraId="34917F1D" w14:textId="77777777" w:rsidR="00DF11C5" w:rsidRDefault="00DF11C5">
      <w:pPr>
        <w:pStyle w:val="BodyText"/>
        <w:rPr>
          <w:b/>
          <w:sz w:val="20"/>
        </w:rPr>
      </w:pPr>
    </w:p>
    <w:p w14:paraId="4CC65560" w14:textId="77777777" w:rsidR="00DF11C5" w:rsidRDefault="00DF11C5">
      <w:pPr>
        <w:pStyle w:val="BodyText"/>
        <w:rPr>
          <w:b/>
          <w:sz w:val="20"/>
        </w:rPr>
      </w:pPr>
    </w:p>
    <w:p w14:paraId="6FC6158B" w14:textId="77777777" w:rsidR="00DF11C5" w:rsidRDefault="00DF11C5">
      <w:pPr>
        <w:pStyle w:val="BodyText"/>
        <w:rPr>
          <w:b/>
          <w:sz w:val="20"/>
        </w:rPr>
      </w:pPr>
    </w:p>
    <w:p w14:paraId="1D357540" w14:textId="77777777" w:rsidR="00DF11C5" w:rsidRDefault="00DF11C5">
      <w:pPr>
        <w:pStyle w:val="BodyText"/>
        <w:rPr>
          <w:b/>
          <w:sz w:val="20"/>
        </w:rPr>
      </w:pPr>
    </w:p>
    <w:p w14:paraId="26DFE68D" w14:textId="77777777" w:rsidR="00DF11C5" w:rsidRDefault="00DF11C5">
      <w:pPr>
        <w:pStyle w:val="BodyText"/>
        <w:rPr>
          <w:b/>
          <w:sz w:val="20"/>
        </w:rPr>
      </w:pPr>
    </w:p>
    <w:p w14:paraId="769C81F1" w14:textId="77777777" w:rsidR="00DF11C5" w:rsidRDefault="00DF11C5">
      <w:pPr>
        <w:pStyle w:val="BodyText"/>
        <w:spacing w:before="2"/>
        <w:rPr>
          <w:b/>
          <w:sz w:val="16"/>
        </w:rPr>
      </w:pPr>
    </w:p>
    <w:p w14:paraId="6D31E8C5" w14:textId="77777777" w:rsidR="00DF11C5" w:rsidRDefault="005A17B4">
      <w:pPr>
        <w:pStyle w:val="Heading1"/>
        <w:numPr>
          <w:ilvl w:val="0"/>
          <w:numId w:val="5"/>
        </w:numPr>
        <w:tabs>
          <w:tab w:val="left" w:pos="674"/>
          <w:tab w:val="left" w:pos="675"/>
        </w:tabs>
      </w:pPr>
      <w:bookmarkStart w:id="9" w:name="_TOC_250001"/>
      <w:r>
        <w:rPr>
          <w:color w:val="2E5395"/>
          <w:w w:val="110"/>
        </w:rPr>
        <w:t>User</w:t>
      </w:r>
      <w:r>
        <w:rPr>
          <w:color w:val="2E5395"/>
          <w:spacing w:val="18"/>
          <w:w w:val="110"/>
        </w:rPr>
        <w:t xml:space="preserve"> </w:t>
      </w:r>
      <w:r>
        <w:rPr>
          <w:color w:val="2E5395"/>
          <w:w w:val="110"/>
        </w:rPr>
        <w:t>I/O</w:t>
      </w:r>
      <w:r>
        <w:rPr>
          <w:color w:val="2E5395"/>
          <w:spacing w:val="18"/>
          <w:w w:val="110"/>
        </w:rPr>
        <w:t xml:space="preserve"> </w:t>
      </w:r>
      <w:bookmarkEnd w:id="9"/>
      <w:r>
        <w:rPr>
          <w:color w:val="2E5395"/>
          <w:w w:val="110"/>
        </w:rPr>
        <w:t>workﬂow</w:t>
      </w:r>
    </w:p>
    <w:p w14:paraId="2EBBAEE6" w14:textId="77777777" w:rsidR="00DF11C5" w:rsidRDefault="00DF11C5">
      <w:pPr>
        <w:pStyle w:val="BodyText"/>
        <w:rPr>
          <w:b/>
          <w:sz w:val="20"/>
        </w:rPr>
      </w:pPr>
    </w:p>
    <w:p w14:paraId="13DF0278" w14:textId="3581E0E0" w:rsidR="00DF11C5" w:rsidRPr="008063A8" w:rsidRDefault="00DD1733" w:rsidP="008063A8">
      <w:pPr>
        <w:pStyle w:val="BodyText"/>
        <w:spacing w:before="6"/>
        <w:rPr>
          <w:b/>
          <w:sz w:val="23"/>
        </w:rPr>
        <w:sectPr w:rsidR="00DF11C5" w:rsidRPr="008063A8">
          <w:headerReference w:type="default" r:id="rId12"/>
          <w:footerReference w:type="default" r:id="rId13"/>
          <w:pgSz w:w="11920" w:h="16840"/>
          <w:pgMar w:top="1340" w:right="260" w:bottom="1500" w:left="1200" w:header="378" w:footer="1300" w:gutter="0"/>
          <w:cols w:space="720"/>
        </w:sectPr>
      </w:pPr>
      <w:r>
        <w:rPr>
          <w:noProof/>
        </w:rPr>
        <w:drawing>
          <wp:inline distT="0" distB="0" distL="0" distR="0" wp14:anchorId="529CC13F" wp14:editId="069B7718">
            <wp:extent cx="6642100" cy="3622675"/>
            <wp:effectExtent l="19050" t="19050" r="2540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2100" cy="3622675"/>
                    </a:xfrm>
                    <a:prstGeom prst="rect">
                      <a:avLst/>
                    </a:prstGeom>
                    <a:ln w="12700">
                      <a:solidFill>
                        <a:schemeClr val="tx1"/>
                      </a:solidFill>
                    </a:ln>
                  </pic:spPr>
                </pic:pic>
              </a:graphicData>
            </a:graphic>
          </wp:inline>
        </w:drawing>
      </w:r>
    </w:p>
    <w:p w14:paraId="581B06B3" w14:textId="77777777" w:rsidR="00DF11C5" w:rsidRDefault="00DF11C5">
      <w:pPr>
        <w:pStyle w:val="BodyText"/>
        <w:rPr>
          <w:b/>
          <w:sz w:val="20"/>
        </w:rPr>
      </w:pPr>
    </w:p>
    <w:p w14:paraId="1FDCD8B2" w14:textId="77777777" w:rsidR="00DF11C5" w:rsidRDefault="005A17B4">
      <w:pPr>
        <w:pStyle w:val="ListParagraph"/>
        <w:numPr>
          <w:ilvl w:val="0"/>
          <w:numId w:val="5"/>
        </w:numPr>
        <w:tabs>
          <w:tab w:val="left" w:pos="674"/>
          <w:tab w:val="left" w:pos="675"/>
        </w:tabs>
        <w:spacing w:before="246"/>
        <w:rPr>
          <w:b/>
          <w:sz w:val="32"/>
        </w:rPr>
      </w:pPr>
      <w:r>
        <w:rPr>
          <w:b/>
          <w:color w:val="2E5395"/>
          <w:spacing w:val="-3"/>
          <w:w w:val="125"/>
          <w:sz w:val="32"/>
        </w:rPr>
        <w:t>Test</w:t>
      </w:r>
      <w:r>
        <w:rPr>
          <w:b/>
          <w:color w:val="2E5395"/>
          <w:spacing w:val="-19"/>
          <w:w w:val="125"/>
          <w:sz w:val="32"/>
        </w:rPr>
        <w:t xml:space="preserve"> </w:t>
      </w:r>
      <w:r>
        <w:rPr>
          <w:b/>
          <w:color w:val="2E5395"/>
          <w:spacing w:val="-3"/>
          <w:w w:val="125"/>
          <w:sz w:val="32"/>
        </w:rPr>
        <w:t>cases</w:t>
      </w:r>
    </w:p>
    <w:p w14:paraId="7671EC11" w14:textId="77777777" w:rsidR="00DF11C5" w:rsidRDefault="00DF11C5">
      <w:pPr>
        <w:pStyle w:val="BodyText"/>
        <w:rPr>
          <w:b/>
          <w:sz w:val="20"/>
        </w:rPr>
      </w:pPr>
    </w:p>
    <w:p w14:paraId="0B7A4C5A" w14:textId="77777777" w:rsidR="00DF11C5" w:rsidRDefault="00DF11C5">
      <w:pPr>
        <w:pStyle w:val="BodyText"/>
        <w:spacing w:before="7"/>
        <w:rPr>
          <w:b/>
          <w:sz w:val="21"/>
        </w:rPr>
      </w:pPr>
    </w:p>
    <w:tbl>
      <w:tblPr>
        <w:tblW w:w="0" w:type="auto"/>
        <w:tblInd w:w="158" w:type="dxa"/>
        <w:tblLayout w:type="fixed"/>
        <w:tblCellMar>
          <w:left w:w="0" w:type="dxa"/>
          <w:right w:w="0" w:type="dxa"/>
        </w:tblCellMar>
        <w:tblLook w:val="0000" w:firstRow="0" w:lastRow="0" w:firstColumn="0" w:lastColumn="0" w:noHBand="0" w:noVBand="0"/>
      </w:tblPr>
      <w:tblGrid>
        <w:gridCol w:w="3627"/>
        <w:gridCol w:w="2137"/>
        <w:gridCol w:w="3481"/>
      </w:tblGrid>
      <w:tr w:rsidR="00D2284B" w14:paraId="56BF4985" w14:textId="77777777" w:rsidTr="00D2284B">
        <w:trPr>
          <w:trHeight w:val="613"/>
        </w:trPr>
        <w:tc>
          <w:tcPr>
            <w:tcW w:w="3627" w:type="dxa"/>
            <w:tcBorders>
              <w:top w:val="single" w:sz="4" w:space="0" w:color="000000"/>
              <w:left w:val="single" w:sz="4" w:space="0" w:color="000000"/>
              <w:bottom w:val="single" w:sz="4" w:space="0" w:color="000000"/>
              <w:right w:val="single" w:sz="4" w:space="0" w:color="000000"/>
            </w:tcBorders>
            <w:shd w:val="clear" w:color="auto" w:fill="4471C4"/>
          </w:tcPr>
          <w:p w14:paraId="0CD33A56" w14:textId="77777777" w:rsidR="00D2284B" w:rsidRDefault="00D2284B" w:rsidP="00C85130">
            <w:pPr>
              <w:pStyle w:val="TableParagraph"/>
              <w:kinsoku w:val="0"/>
              <w:overflowPunct w:val="0"/>
              <w:spacing w:before="175"/>
              <w:ind w:left="892"/>
              <w:rPr>
                <w:b/>
                <w:bCs/>
                <w:color w:val="FFFFFF"/>
                <w:spacing w:val="-2"/>
              </w:rPr>
            </w:pPr>
            <w:r>
              <w:rPr>
                <w:b/>
                <w:bCs/>
                <w:color w:val="FFFFFF"/>
              </w:rPr>
              <w:t>Test</w:t>
            </w:r>
            <w:r>
              <w:rPr>
                <w:b/>
                <w:bCs/>
                <w:color w:val="FFFFFF"/>
                <w:spacing w:val="-3"/>
              </w:rPr>
              <w:t xml:space="preserve"> </w:t>
            </w:r>
            <w:r>
              <w:rPr>
                <w:b/>
                <w:bCs/>
                <w:color w:val="FFFFFF"/>
              </w:rPr>
              <w:t>Case</w:t>
            </w:r>
            <w:r>
              <w:rPr>
                <w:b/>
                <w:bCs/>
                <w:color w:val="FFFFFF"/>
                <w:spacing w:val="-2"/>
              </w:rPr>
              <w:t xml:space="preserve"> Description</w:t>
            </w:r>
          </w:p>
        </w:tc>
        <w:tc>
          <w:tcPr>
            <w:tcW w:w="2137" w:type="dxa"/>
            <w:tcBorders>
              <w:top w:val="single" w:sz="4" w:space="0" w:color="000000"/>
              <w:left w:val="single" w:sz="4" w:space="0" w:color="000000"/>
              <w:bottom w:val="single" w:sz="4" w:space="0" w:color="000000"/>
              <w:right w:val="single" w:sz="4" w:space="0" w:color="000000"/>
            </w:tcBorders>
            <w:shd w:val="clear" w:color="auto" w:fill="4471C4"/>
          </w:tcPr>
          <w:p w14:paraId="1E71B4EF" w14:textId="77777777" w:rsidR="00D2284B" w:rsidRDefault="00D2284B" w:rsidP="00C85130">
            <w:pPr>
              <w:pStyle w:val="TableParagraph"/>
              <w:kinsoku w:val="0"/>
              <w:overflowPunct w:val="0"/>
              <w:spacing w:before="175"/>
              <w:ind w:left="397"/>
              <w:rPr>
                <w:b/>
                <w:bCs/>
                <w:color w:val="FFFFFF"/>
                <w:spacing w:val="-2"/>
                <w:w w:val="105"/>
              </w:rPr>
            </w:pPr>
            <w:r>
              <w:rPr>
                <w:b/>
                <w:bCs/>
                <w:color w:val="FFFFFF"/>
                <w:w w:val="105"/>
              </w:rPr>
              <w:t>Pre-</w:t>
            </w:r>
            <w:r>
              <w:rPr>
                <w:b/>
                <w:bCs/>
                <w:color w:val="FFFFFF"/>
                <w:spacing w:val="-2"/>
                <w:w w:val="105"/>
              </w:rPr>
              <w:t>Requisite</w:t>
            </w:r>
          </w:p>
        </w:tc>
        <w:tc>
          <w:tcPr>
            <w:tcW w:w="3481" w:type="dxa"/>
            <w:tcBorders>
              <w:top w:val="single" w:sz="4" w:space="0" w:color="000000"/>
              <w:left w:val="single" w:sz="4" w:space="0" w:color="000000"/>
              <w:bottom w:val="single" w:sz="4" w:space="0" w:color="000000"/>
              <w:right w:val="single" w:sz="4" w:space="0" w:color="000000"/>
            </w:tcBorders>
            <w:shd w:val="clear" w:color="auto" w:fill="4471C4"/>
          </w:tcPr>
          <w:p w14:paraId="0B36F770" w14:textId="77777777" w:rsidR="00D2284B" w:rsidRDefault="00D2284B" w:rsidP="00C85130">
            <w:pPr>
              <w:pStyle w:val="TableParagraph"/>
              <w:kinsoku w:val="0"/>
              <w:overflowPunct w:val="0"/>
              <w:spacing w:before="175"/>
              <w:ind w:left="1011"/>
              <w:rPr>
                <w:b/>
                <w:bCs/>
                <w:color w:val="FFFFFF"/>
                <w:spacing w:val="-2"/>
                <w:w w:val="105"/>
              </w:rPr>
            </w:pPr>
            <w:r>
              <w:rPr>
                <w:b/>
                <w:bCs/>
                <w:color w:val="FFFFFF"/>
                <w:w w:val="105"/>
              </w:rPr>
              <w:t>Expected</w:t>
            </w:r>
            <w:r>
              <w:rPr>
                <w:b/>
                <w:bCs/>
                <w:color w:val="FFFFFF"/>
                <w:spacing w:val="-13"/>
                <w:w w:val="105"/>
              </w:rPr>
              <w:t xml:space="preserve"> </w:t>
            </w:r>
            <w:r>
              <w:rPr>
                <w:b/>
                <w:bCs/>
                <w:color w:val="FFFFFF"/>
                <w:spacing w:val="-2"/>
                <w:w w:val="105"/>
              </w:rPr>
              <w:t>Result</w:t>
            </w:r>
          </w:p>
        </w:tc>
      </w:tr>
      <w:tr w:rsidR="00D2284B" w14:paraId="0B4EE6F9" w14:textId="77777777" w:rsidTr="00D2284B">
        <w:trPr>
          <w:trHeight w:val="537"/>
        </w:trPr>
        <w:tc>
          <w:tcPr>
            <w:tcW w:w="3627" w:type="dxa"/>
            <w:tcBorders>
              <w:top w:val="single" w:sz="4" w:space="0" w:color="000000"/>
              <w:left w:val="single" w:sz="4" w:space="0" w:color="000000"/>
              <w:bottom w:val="single" w:sz="4" w:space="0" w:color="000000"/>
              <w:right w:val="single" w:sz="4" w:space="0" w:color="000000"/>
            </w:tcBorders>
          </w:tcPr>
          <w:p w14:paraId="03745840" w14:textId="77777777" w:rsidR="00D2284B" w:rsidRPr="00776823" w:rsidRDefault="00D2284B" w:rsidP="00C85130">
            <w:pPr>
              <w:pStyle w:val="TableParagraph"/>
              <w:kinsoku w:val="0"/>
              <w:overflowPunct w:val="0"/>
              <w:spacing w:before="5"/>
              <w:ind w:left="107"/>
              <w:rPr>
                <w:spacing w:val="-5"/>
                <w:w w:val="110"/>
              </w:rPr>
            </w:pPr>
            <w:r>
              <w:rPr>
                <w:w w:val="110"/>
              </w:rPr>
              <w:t>Verify</w:t>
            </w:r>
            <w:r>
              <w:rPr>
                <w:spacing w:val="8"/>
                <w:w w:val="110"/>
              </w:rPr>
              <w:t xml:space="preserve"> </w:t>
            </w:r>
            <w:r>
              <w:rPr>
                <w:w w:val="110"/>
              </w:rPr>
              <w:t>whether</w:t>
            </w:r>
            <w:r>
              <w:rPr>
                <w:spacing w:val="6"/>
                <w:w w:val="110"/>
              </w:rPr>
              <w:t xml:space="preserve"> </w:t>
            </w:r>
            <w:r>
              <w:rPr>
                <w:w w:val="110"/>
              </w:rPr>
              <w:t>the</w:t>
            </w:r>
            <w:r>
              <w:rPr>
                <w:spacing w:val="11"/>
                <w:w w:val="110"/>
              </w:rPr>
              <w:t xml:space="preserve"> </w:t>
            </w:r>
            <w:r>
              <w:rPr>
                <w:w w:val="110"/>
              </w:rPr>
              <w:t>API</w:t>
            </w:r>
            <w:r>
              <w:rPr>
                <w:spacing w:val="11"/>
                <w:w w:val="110"/>
              </w:rPr>
              <w:t xml:space="preserve"> </w:t>
            </w:r>
            <w:r>
              <w:rPr>
                <w:spacing w:val="-5"/>
                <w:w w:val="110"/>
              </w:rPr>
              <w:t xml:space="preserve">is </w:t>
            </w:r>
            <w:r>
              <w:rPr>
                <w:w w:val="110"/>
              </w:rPr>
              <w:t>accessible</w:t>
            </w:r>
            <w:r>
              <w:rPr>
                <w:spacing w:val="-5"/>
                <w:w w:val="110"/>
              </w:rPr>
              <w:t xml:space="preserve"> </w:t>
            </w:r>
            <w:r>
              <w:rPr>
                <w:w w:val="110"/>
              </w:rPr>
              <w:t>to</w:t>
            </w:r>
            <w:r>
              <w:rPr>
                <w:spacing w:val="-1"/>
                <w:w w:val="110"/>
              </w:rPr>
              <w:t xml:space="preserve"> </w:t>
            </w:r>
            <w:r>
              <w:rPr>
                <w:w w:val="110"/>
              </w:rPr>
              <w:t>the</w:t>
            </w:r>
            <w:r>
              <w:rPr>
                <w:spacing w:val="-5"/>
                <w:w w:val="110"/>
              </w:rPr>
              <w:t xml:space="preserve"> </w:t>
            </w:r>
            <w:r>
              <w:rPr>
                <w:spacing w:val="-4"/>
                <w:w w:val="110"/>
              </w:rPr>
              <w:t>user</w:t>
            </w:r>
          </w:p>
        </w:tc>
        <w:tc>
          <w:tcPr>
            <w:tcW w:w="2137" w:type="dxa"/>
            <w:tcBorders>
              <w:top w:val="single" w:sz="4" w:space="0" w:color="000000"/>
              <w:left w:val="single" w:sz="4" w:space="0" w:color="000000"/>
              <w:bottom w:val="single" w:sz="4" w:space="0" w:color="000000"/>
              <w:right w:val="single" w:sz="4" w:space="0" w:color="000000"/>
            </w:tcBorders>
          </w:tcPr>
          <w:p w14:paraId="216A3611" w14:textId="77777777" w:rsidR="00D2284B" w:rsidRPr="00776823" w:rsidRDefault="00D2284B" w:rsidP="00C85130">
            <w:pPr>
              <w:pStyle w:val="TableParagraph"/>
              <w:kinsoku w:val="0"/>
              <w:overflowPunct w:val="0"/>
              <w:spacing w:before="5"/>
              <w:ind w:left="107"/>
              <w:rPr>
                <w:spacing w:val="-5"/>
                <w:w w:val="110"/>
              </w:rPr>
            </w:pPr>
            <w:r>
              <w:rPr>
                <w:w w:val="110"/>
              </w:rPr>
              <w:t>1.</w:t>
            </w:r>
            <w:r>
              <w:rPr>
                <w:spacing w:val="14"/>
                <w:w w:val="110"/>
              </w:rPr>
              <w:t xml:space="preserve"> </w:t>
            </w:r>
            <w:r>
              <w:rPr>
                <w:w w:val="110"/>
              </w:rPr>
              <w:t>API should</w:t>
            </w:r>
            <w:r>
              <w:rPr>
                <w:spacing w:val="-1"/>
                <w:w w:val="110"/>
              </w:rPr>
              <w:t xml:space="preserve"> </w:t>
            </w:r>
            <w:r>
              <w:rPr>
                <w:w w:val="110"/>
              </w:rPr>
              <w:t>be</w:t>
            </w:r>
            <w:r>
              <w:rPr>
                <w:spacing w:val="2"/>
                <w:w w:val="110"/>
              </w:rPr>
              <w:t xml:space="preserve"> </w:t>
            </w:r>
            <w:r>
              <w:rPr>
                <w:spacing w:val="-2"/>
                <w:w w:val="110"/>
              </w:rPr>
              <w:t>defined</w:t>
            </w:r>
          </w:p>
        </w:tc>
        <w:tc>
          <w:tcPr>
            <w:tcW w:w="3481" w:type="dxa"/>
            <w:tcBorders>
              <w:top w:val="single" w:sz="4" w:space="0" w:color="000000"/>
              <w:left w:val="single" w:sz="4" w:space="0" w:color="000000"/>
              <w:bottom w:val="single" w:sz="4" w:space="0" w:color="000000"/>
              <w:right w:val="single" w:sz="4" w:space="0" w:color="000000"/>
            </w:tcBorders>
          </w:tcPr>
          <w:p w14:paraId="02A8E11A" w14:textId="77777777" w:rsidR="00D2284B" w:rsidRDefault="00D2284B" w:rsidP="00C85130">
            <w:pPr>
              <w:pStyle w:val="TableParagraph"/>
              <w:kinsoku w:val="0"/>
              <w:overflowPunct w:val="0"/>
              <w:spacing w:before="5"/>
              <w:ind w:left="107"/>
              <w:rPr>
                <w:spacing w:val="-5"/>
                <w:w w:val="110"/>
              </w:rPr>
            </w:pPr>
            <w:r>
              <w:rPr>
                <w:w w:val="110"/>
              </w:rPr>
              <w:t>API</w:t>
            </w:r>
            <w:r>
              <w:rPr>
                <w:spacing w:val="-4"/>
                <w:w w:val="110"/>
              </w:rPr>
              <w:t xml:space="preserve"> </w:t>
            </w:r>
            <w:r>
              <w:rPr>
                <w:w w:val="110"/>
              </w:rPr>
              <w:t>should</w:t>
            </w:r>
            <w:r>
              <w:rPr>
                <w:spacing w:val="-6"/>
                <w:w w:val="110"/>
              </w:rPr>
              <w:t xml:space="preserve"> </w:t>
            </w:r>
            <w:r>
              <w:rPr>
                <w:spacing w:val="-5"/>
                <w:w w:val="110"/>
              </w:rPr>
              <w:t>be</w:t>
            </w:r>
          </w:p>
          <w:p w14:paraId="23D05B65" w14:textId="77777777" w:rsidR="00D2284B" w:rsidRDefault="00D2284B" w:rsidP="00C85130">
            <w:pPr>
              <w:pStyle w:val="TableParagraph"/>
              <w:kinsoku w:val="0"/>
              <w:overflowPunct w:val="0"/>
              <w:spacing w:before="14" w:line="246" w:lineRule="exact"/>
              <w:ind w:left="107"/>
              <w:rPr>
                <w:spacing w:val="-4"/>
                <w:w w:val="110"/>
              </w:rPr>
            </w:pPr>
            <w:r>
              <w:rPr>
                <w:w w:val="110"/>
              </w:rPr>
              <w:t>accessible</w:t>
            </w:r>
            <w:r>
              <w:rPr>
                <w:spacing w:val="-5"/>
                <w:w w:val="110"/>
              </w:rPr>
              <w:t xml:space="preserve"> </w:t>
            </w:r>
            <w:r>
              <w:rPr>
                <w:w w:val="110"/>
              </w:rPr>
              <w:t>to</w:t>
            </w:r>
            <w:r>
              <w:rPr>
                <w:spacing w:val="-1"/>
                <w:w w:val="110"/>
              </w:rPr>
              <w:t xml:space="preserve"> </w:t>
            </w:r>
            <w:r>
              <w:rPr>
                <w:w w:val="110"/>
              </w:rPr>
              <w:t>the</w:t>
            </w:r>
            <w:r>
              <w:rPr>
                <w:spacing w:val="-5"/>
                <w:w w:val="110"/>
              </w:rPr>
              <w:t xml:space="preserve"> </w:t>
            </w:r>
            <w:r>
              <w:rPr>
                <w:spacing w:val="-4"/>
                <w:w w:val="110"/>
              </w:rPr>
              <w:t>user</w:t>
            </w:r>
          </w:p>
        </w:tc>
      </w:tr>
      <w:tr w:rsidR="00D2284B" w14:paraId="706A12E8" w14:textId="77777777" w:rsidTr="00D2284B">
        <w:trPr>
          <w:trHeight w:val="537"/>
        </w:trPr>
        <w:tc>
          <w:tcPr>
            <w:tcW w:w="3627" w:type="dxa"/>
            <w:tcBorders>
              <w:top w:val="single" w:sz="4" w:space="0" w:color="000000"/>
              <w:left w:val="single" w:sz="4" w:space="0" w:color="000000"/>
              <w:bottom w:val="single" w:sz="4" w:space="0" w:color="000000"/>
              <w:right w:val="single" w:sz="4" w:space="0" w:color="000000"/>
            </w:tcBorders>
          </w:tcPr>
          <w:p w14:paraId="6CFF8831" w14:textId="77777777" w:rsidR="00D2284B" w:rsidRPr="00776823" w:rsidRDefault="00D2284B" w:rsidP="00C85130">
            <w:pPr>
              <w:pStyle w:val="TableParagraph"/>
              <w:kinsoku w:val="0"/>
              <w:overflowPunct w:val="0"/>
              <w:spacing w:before="2"/>
              <w:ind w:left="107"/>
              <w:rPr>
                <w:spacing w:val="-4"/>
                <w:w w:val="115"/>
              </w:rPr>
            </w:pPr>
            <w:r>
              <w:rPr>
                <w:w w:val="115"/>
              </w:rPr>
              <w:t>Verify</w:t>
            </w:r>
            <w:r>
              <w:rPr>
                <w:spacing w:val="-12"/>
                <w:w w:val="115"/>
              </w:rPr>
              <w:t xml:space="preserve"> </w:t>
            </w:r>
            <w:r>
              <w:rPr>
                <w:w w:val="115"/>
              </w:rPr>
              <w:t>whether</w:t>
            </w:r>
            <w:r>
              <w:rPr>
                <w:spacing w:val="-13"/>
                <w:w w:val="115"/>
              </w:rPr>
              <w:t xml:space="preserve"> </w:t>
            </w:r>
            <w:r>
              <w:rPr>
                <w:w w:val="115"/>
              </w:rPr>
              <w:t>the</w:t>
            </w:r>
            <w:r>
              <w:rPr>
                <w:spacing w:val="-12"/>
                <w:w w:val="115"/>
              </w:rPr>
              <w:t xml:space="preserve"> </w:t>
            </w:r>
            <w:r>
              <w:rPr>
                <w:w w:val="115"/>
              </w:rPr>
              <w:t>User</w:t>
            </w:r>
            <w:r>
              <w:rPr>
                <w:spacing w:val="-13"/>
                <w:w w:val="115"/>
              </w:rPr>
              <w:t xml:space="preserve"> </w:t>
            </w:r>
            <w:proofErr w:type="gramStart"/>
            <w:r>
              <w:rPr>
                <w:w w:val="115"/>
              </w:rPr>
              <w:t>is</w:t>
            </w:r>
            <w:r>
              <w:rPr>
                <w:spacing w:val="-11"/>
                <w:w w:val="115"/>
              </w:rPr>
              <w:t xml:space="preserve"> </w:t>
            </w:r>
            <w:r>
              <w:rPr>
                <w:w w:val="115"/>
              </w:rPr>
              <w:t>able</w:t>
            </w:r>
            <w:r>
              <w:rPr>
                <w:spacing w:val="-11"/>
                <w:w w:val="115"/>
              </w:rPr>
              <w:t xml:space="preserve"> </w:t>
            </w:r>
            <w:r>
              <w:rPr>
                <w:w w:val="115"/>
              </w:rPr>
              <w:t>to</w:t>
            </w:r>
            <w:proofErr w:type="gramEnd"/>
            <w:r>
              <w:rPr>
                <w:spacing w:val="-12"/>
                <w:w w:val="115"/>
              </w:rPr>
              <w:t xml:space="preserve"> </w:t>
            </w:r>
            <w:r>
              <w:rPr>
                <w:spacing w:val="-4"/>
                <w:w w:val="115"/>
              </w:rPr>
              <w:t xml:space="preserve">sign </w:t>
            </w:r>
            <w:r>
              <w:rPr>
                <w:w w:val="115"/>
              </w:rPr>
              <w:t>up</w:t>
            </w:r>
            <w:r>
              <w:rPr>
                <w:spacing w:val="-6"/>
                <w:w w:val="115"/>
              </w:rPr>
              <w:t xml:space="preserve"> </w:t>
            </w:r>
            <w:r>
              <w:rPr>
                <w:w w:val="115"/>
              </w:rPr>
              <w:t>in</w:t>
            </w:r>
            <w:r>
              <w:rPr>
                <w:spacing w:val="-4"/>
                <w:w w:val="115"/>
              </w:rPr>
              <w:t xml:space="preserve"> </w:t>
            </w:r>
            <w:r>
              <w:rPr>
                <w:w w:val="115"/>
              </w:rPr>
              <w:t>POSTMAN through API calls</w:t>
            </w:r>
          </w:p>
        </w:tc>
        <w:tc>
          <w:tcPr>
            <w:tcW w:w="2137" w:type="dxa"/>
            <w:tcBorders>
              <w:top w:val="single" w:sz="4" w:space="0" w:color="000000"/>
              <w:left w:val="single" w:sz="4" w:space="0" w:color="000000"/>
              <w:bottom w:val="single" w:sz="4" w:space="0" w:color="000000"/>
              <w:right w:val="single" w:sz="4" w:space="0" w:color="000000"/>
            </w:tcBorders>
          </w:tcPr>
          <w:p w14:paraId="2218A050" w14:textId="77777777" w:rsidR="00D2284B" w:rsidRDefault="00D2284B" w:rsidP="00C85130">
            <w:pPr>
              <w:pStyle w:val="TableParagraph"/>
              <w:kinsoku w:val="0"/>
              <w:overflowPunct w:val="0"/>
              <w:spacing w:before="2"/>
              <w:ind w:left="107"/>
              <w:rPr>
                <w:spacing w:val="-2"/>
                <w:w w:val="105"/>
              </w:rPr>
            </w:pPr>
            <w:r>
              <w:rPr>
                <w:spacing w:val="-2"/>
                <w:w w:val="115"/>
              </w:rPr>
              <w:t>1.</w:t>
            </w:r>
            <w:r>
              <w:rPr>
                <w:spacing w:val="-1"/>
                <w:w w:val="115"/>
              </w:rPr>
              <w:t xml:space="preserve"> </w:t>
            </w:r>
            <w:r>
              <w:rPr>
                <w:spacing w:val="-2"/>
                <w:w w:val="115"/>
              </w:rPr>
              <w:t>APIs are accessible</w:t>
            </w:r>
          </w:p>
        </w:tc>
        <w:tc>
          <w:tcPr>
            <w:tcW w:w="3481" w:type="dxa"/>
            <w:tcBorders>
              <w:top w:val="single" w:sz="4" w:space="0" w:color="000000"/>
              <w:left w:val="single" w:sz="4" w:space="0" w:color="000000"/>
              <w:bottom w:val="single" w:sz="4" w:space="0" w:color="000000"/>
              <w:right w:val="single" w:sz="4" w:space="0" w:color="000000"/>
            </w:tcBorders>
          </w:tcPr>
          <w:p w14:paraId="25CACEBE" w14:textId="77777777" w:rsidR="00D2284B" w:rsidRPr="00776823" w:rsidRDefault="00D2284B" w:rsidP="00C85130">
            <w:pPr>
              <w:pStyle w:val="TableParagraph"/>
              <w:kinsoku w:val="0"/>
              <w:overflowPunct w:val="0"/>
              <w:spacing w:before="2"/>
              <w:ind w:left="107"/>
              <w:rPr>
                <w:spacing w:val="-5"/>
                <w:w w:val="110"/>
              </w:rPr>
            </w:pPr>
            <w:r>
              <w:rPr>
                <w:w w:val="110"/>
              </w:rPr>
              <w:t>The</w:t>
            </w:r>
            <w:r>
              <w:rPr>
                <w:spacing w:val="-4"/>
                <w:w w:val="110"/>
              </w:rPr>
              <w:t xml:space="preserve"> </w:t>
            </w:r>
            <w:r>
              <w:rPr>
                <w:w w:val="110"/>
              </w:rPr>
              <w:t>User</w:t>
            </w:r>
            <w:r>
              <w:rPr>
                <w:spacing w:val="-4"/>
                <w:w w:val="110"/>
              </w:rPr>
              <w:t xml:space="preserve"> </w:t>
            </w:r>
            <w:r>
              <w:rPr>
                <w:w w:val="110"/>
              </w:rPr>
              <w:t>should</w:t>
            </w:r>
            <w:r>
              <w:rPr>
                <w:spacing w:val="-6"/>
                <w:w w:val="110"/>
              </w:rPr>
              <w:t xml:space="preserve"> </w:t>
            </w:r>
            <w:r>
              <w:rPr>
                <w:w w:val="110"/>
              </w:rPr>
              <w:t>be</w:t>
            </w:r>
            <w:r>
              <w:rPr>
                <w:spacing w:val="-4"/>
                <w:w w:val="110"/>
              </w:rPr>
              <w:t xml:space="preserve"> </w:t>
            </w:r>
            <w:r>
              <w:rPr>
                <w:w w:val="110"/>
              </w:rPr>
              <w:t>able</w:t>
            </w:r>
            <w:r>
              <w:rPr>
                <w:spacing w:val="-6"/>
                <w:w w:val="110"/>
              </w:rPr>
              <w:t xml:space="preserve"> </w:t>
            </w:r>
            <w:r>
              <w:rPr>
                <w:w w:val="110"/>
              </w:rPr>
              <w:t>to</w:t>
            </w:r>
            <w:r>
              <w:rPr>
                <w:spacing w:val="-7"/>
                <w:w w:val="110"/>
              </w:rPr>
              <w:t xml:space="preserve"> </w:t>
            </w:r>
            <w:r>
              <w:rPr>
                <w:w w:val="110"/>
              </w:rPr>
              <w:t>sign</w:t>
            </w:r>
            <w:r>
              <w:rPr>
                <w:spacing w:val="-6"/>
                <w:w w:val="110"/>
              </w:rPr>
              <w:t xml:space="preserve"> </w:t>
            </w:r>
            <w:r>
              <w:rPr>
                <w:spacing w:val="-5"/>
                <w:w w:val="110"/>
              </w:rPr>
              <w:t xml:space="preserve">up </w:t>
            </w:r>
            <w:r>
              <w:rPr>
                <w:w w:val="120"/>
              </w:rPr>
              <w:t>in</w:t>
            </w:r>
            <w:r>
              <w:rPr>
                <w:spacing w:val="-16"/>
                <w:w w:val="120"/>
              </w:rPr>
              <w:t xml:space="preserve"> </w:t>
            </w:r>
            <w:r>
              <w:rPr>
                <w:w w:val="120"/>
              </w:rPr>
              <w:t>the</w:t>
            </w:r>
            <w:r>
              <w:rPr>
                <w:spacing w:val="-13"/>
                <w:w w:val="120"/>
              </w:rPr>
              <w:t xml:space="preserve"> </w:t>
            </w:r>
            <w:r>
              <w:rPr>
                <w:spacing w:val="-2"/>
                <w:w w:val="120"/>
              </w:rPr>
              <w:t>application through API calls in POSTMAN</w:t>
            </w:r>
          </w:p>
        </w:tc>
      </w:tr>
      <w:tr w:rsidR="00D2284B" w14:paraId="0837130D" w14:textId="77777777" w:rsidTr="00D2284B">
        <w:trPr>
          <w:trHeight w:val="1075"/>
        </w:trPr>
        <w:tc>
          <w:tcPr>
            <w:tcW w:w="3627" w:type="dxa"/>
            <w:tcBorders>
              <w:top w:val="single" w:sz="4" w:space="0" w:color="000000"/>
              <w:left w:val="single" w:sz="4" w:space="0" w:color="000000"/>
              <w:bottom w:val="single" w:sz="4" w:space="0" w:color="000000"/>
              <w:right w:val="single" w:sz="4" w:space="0" w:color="000000"/>
            </w:tcBorders>
          </w:tcPr>
          <w:p w14:paraId="30643DDA" w14:textId="77777777" w:rsidR="00D2284B" w:rsidRDefault="00D2284B" w:rsidP="00C85130">
            <w:pPr>
              <w:pStyle w:val="TableParagraph"/>
              <w:kinsoku w:val="0"/>
              <w:overflowPunct w:val="0"/>
              <w:spacing w:before="10"/>
            </w:pPr>
          </w:p>
          <w:p w14:paraId="10A59982" w14:textId="77777777" w:rsidR="00D2284B" w:rsidRDefault="00D2284B" w:rsidP="00C85130">
            <w:pPr>
              <w:pStyle w:val="TableParagraph"/>
              <w:kinsoku w:val="0"/>
              <w:overflowPunct w:val="0"/>
              <w:spacing w:line="270" w:lineRule="atLeast"/>
              <w:ind w:left="107"/>
              <w:rPr>
                <w:spacing w:val="-2"/>
                <w:w w:val="115"/>
              </w:rPr>
            </w:pPr>
            <w:r>
              <w:rPr>
                <w:w w:val="115"/>
              </w:rPr>
              <w:t xml:space="preserve">Verify whether user </w:t>
            </w:r>
            <w:proofErr w:type="gramStart"/>
            <w:r>
              <w:rPr>
                <w:w w:val="115"/>
              </w:rPr>
              <w:t>is able to</w:t>
            </w:r>
            <w:proofErr w:type="gramEnd"/>
            <w:r>
              <w:rPr>
                <w:w w:val="115"/>
              </w:rPr>
              <w:t xml:space="preserve"> </w:t>
            </w:r>
            <w:r>
              <w:rPr>
                <w:spacing w:val="-2"/>
                <w:w w:val="115"/>
              </w:rPr>
              <w:t>successfully</w:t>
            </w:r>
            <w:r>
              <w:rPr>
                <w:spacing w:val="-12"/>
                <w:w w:val="115"/>
              </w:rPr>
              <w:t xml:space="preserve"> </w:t>
            </w:r>
            <w:r>
              <w:rPr>
                <w:spacing w:val="-2"/>
                <w:w w:val="115"/>
              </w:rPr>
              <w:t>login</w:t>
            </w:r>
            <w:r>
              <w:rPr>
                <w:spacing w:val="-13"/>
                <w:w w:val="115"/>
              </w:rPr>
              <w:t xml:space="preserve"> </w:t>
            </w:r>
            <w:r>
              <w:rPr>
                <w:spacing w:val="-2"/>
                <w:w w:val="115"/>
              </w:rPr>
              <w:t>to</w:t>
            </w:r>
            <w:r>
              <w:rPr>
                <w:spacing w:val="-9"/>
                <w:w w:val="115"/>
              </w:rPr>
              <w:t xml:space="preserve"> </w:t>
            </w:r>
            <w:r>
              <w:rPr>
                <w:spacing w:val="-2"/>
                <w:w w:val="115"/>
              </w:rPr>
              <w:t>the</w:t>
            </w:r>
            <w:r>
              <w:rPr>
                <w:spacing w:val="-10"/>
                <w:w w:val="115"/>
              </w:rPr>
              <w:t xml:space="preserve"> </w:t>
            </w:r>
            <w:r>
              <w:rPr>
                <w:spacing w:val="-2"/>
                <w:w w:val="115"/>
              </w:rPr>
              <w:t>application</w:t>
            </w:r>
          </w:p>
        </w:tc>
        <w:tc>
          <w:tcPr>
            <w:tcW w:w="2137" w:type="dxa"/>
            <w:tcBorders>
              <w:top w:val="single" w:sz="4" w:space="0" w:color="000000"/>
              <w:left w:val="single" w:sz="4" w:space="0" w:color="000000"/>
              <w:bottom w:val="single" w:sz="4" w:space="0" w:color="000000"/>
              <w:right w:val="single" w:sz="4" w:space="0" w:color="000000"/>
            </w:tcBorders>
          </w:tcPr>
          <w:p w14:paraId="3BFEC461" w14:textId="77777777" w:rsidR="00D2284B" w:rsidRPr="00776823" w:rsidRDefault="00D2284B" w:rsidP="00D2284B">
            <w:pPr>
              <w:pStyle w:val="TableParagraph"/>
              <w:numPr>
                <w:ilvl w:val="0"/>
                <w:numId w:val="15"/>
              </w:numPr>
              <w:tabs>
                <w:tab w:val="left" w:pos="326"/>
              </w:tabs>
              <w:kinsoku w:val="0"/>
              <w:overflowPunct w:val="0"/>
              <w:adjustRightInd w:val="0"/>
              <w:spacing w:line="250" w:lineRule="exact"/>
              <w:ind w:left="325"/>
              <w:rPr>
                <w:spacing w:val="-5"/>
                <w:w w:val="110"/>
              </w:rPr>
            </w:pPr>
            <w:r>
              <w:rPr>
                <w:spacing w:val="-2"/>
                <w:w w:val="115"/>
              </w:rPr>
              <w:t>APIs are accessible</w:t>
            </w:r>
            <w:r>
              <w:rPr>
                <w:spacing w:val="-2"/>
                <w:w w:val="110"/>
              </w:rPr>
              <w:t xml:space="preserve"> </w:t>
            </w:r>
          </w:p>
          <w:p w14:paraId="37C080E6" w14:textId="77777777" w:rsidR="00D2284B" w:rsidRPr="00776823" w:rsidRDefault="00D2284B" w:rsidP="00D2284B">
            <w:pPr>
              <w:pStyle w:val="TableParagraph"/>
              <w:numPr>
                <w:ilvl w:val="0"/>
                <w:numId w:val="15"/>
              </w:numPr>
              <w:tabs>
                <w:tab w:val="left" w:pos="326"/>
              </w:tabs>
              <w:kinsoku w:val="0"/>
              <w:overflowPunct w:val="0"/>
              <w:adjustRightInd w:val="0"/>
              <w:spacing w:line="250" w:lineRule="exact"/>
              <w:ind w:left="325"/>
              <w:rPr>
                <w:spacing w:val="-5"/>
                <w:w w:val="110"/>
              </w:rPr>
            </w:pPr>
            <w:r>
              <w:rPr>
                <w:spacing w:val="-2"/>
                <w:w w:val="110"/>
              </w:rPr>
              <w:t>User</w:t>
            </w:r>
            <w:r>
              <w:rPr>
                <w:spacing w:val="-8"/>
                <w:w w:val="110"/>
              </w:rPr>
              <w:t xml:space="preserve"> </w:t>
            </w:r>
            <w:r>
              <w:rPr>
                <w:spacing w:val="-2"/>
                <w:w w:val="110"/>
              </w:rPr>
              <w:t>is</w:t>
            </w:r>
            <w:r>
              <w:rPr>
                <w:spacing w:val="-5"/>
                <w:w w:val="110"/>
              </w:rPr>
              <w:t xml:space="preserve"> </w:t>
            </w:r>
            <w:r>
              <w:rPr>
                <w:spacing w:val="-2"/>
                <w:w w:val="110"/>
              </w:rPr>
              <w:t>signed</w:t>
            </w:r>
            <w:r>
              <w:rPr>
                <w:spacing w:val="-6"/>
                <w:w w:val="110"/>
              </w:rPr>
              <w:t xml:space="preserve"> </w:t>
            </w:r>
            <w:r>
              <w:rPr>
                <w:spacing w:val="-5"/>
                <w:w w:val="110"/>
              </w:rPr>
              <w:t xml:space="preserve">up </w:t>
            </w:r>
            <w:r w:rsidRPr="00776823">
              <w:rPr>
                <w:w w:val="120"/>
              </w:rPr>
              <w:t>to</w:t>
            </w:r>
            <w:r w:rsidRPr="00776823">
              <w:rPr>
                <w:spacing w:val="-8"/>
                <w:w w:val="120"/>
              </w:rPr>
              <w:t xml:space="preserve"> </w:t>
            </w:r>
            <w:r w:rsidRPr="00776823">
              <w:rPr>
                <w:w w:val="120"/>
              </w:rPr>
              <w:t>the</w:t>
            </w:r>
            <w:r w:rsidRPr="00776823">
              <w:rPr>
                <w:spacing w:val="-8"/>
                <w:w w:val="120"/>
              </w:rPr>
              <w:t xml:space="preserve"> </w:t>
            </w:r>
            <w:r w:rsidRPr="00776823">
              <w:rPr>
                <w:spacing w:val="-2"/>
                <w:w w:val="120"/>
              </w:rPr>
              <w:t>application</w:t>
            </w:r>
          </w:p>
        </w:tc>
        <w:tc>
          <w:tcPr>
            <w:tcW w:w="3481" w:type="dxa"/>
            <w:tcBorders>
              <w:top w:val="single" w:sz="4" w:space="0" w:color="000000"/>
              <w:left w:val="single" w:sz="4" w:space="0" w:color="000000"/>
              <w:bottom w:val="single" w:sz="4" w:space="0" w:color="000000"/>
              <w:right w:val="single" w:sz="4" w:space="0" w:color="000000"/>
            </w:tcBorders>
          </w:tcPr>
          <w:p w14:paraId="6F1DD237" w14:textId="77777777" w:rsidR="00D2284B" w:rsidRDefault="00D2284B" w:rsidP="00C85130">
            <w:pPr>
              <w:pStyle w:val="TableParagraph"/>
              <w:kinsoku w:val="0"/>
              <w:overflowPunct w:val="0"/>
              <w:spacing w:before="10"/>
            </w:pPr>
          </w:p>
          <w:p w14:paraId="66167FF0" w14:textId="77777777" w:rsidR="00D2284B" w:rsidRDefault="00D2284B" w:rsidP="00C85130">
            <w:pPr>
              <w:pStyle w:val="TableParagraph"/>
              <w:kinsoku w:val="0"/>
              <w:overflowPunct w:val="0"/>
              <w:spacing w:line="270" w:lineRule="atLeast"/>
              <w:ind w:left="107"/>
              <w:rPr>
                <w:w w:val="115"/>
              </w:rPr>
            </w:pPr>
            <w:r>
              <w:rPr>
                <w:w w:val="110"/>
              </w:rPr>
              <w:t>User</w:t>
            </w:r>
            <w:r>
              <w:rPr>
                <w:spacing w:val="-8"/>
                <w:w w:val="110"/>
              </w:rPr>
              <w:t xml:space="preserve"> </w:t>
            </w:r>
            <w:r>
              <w:rPr>
                <w:w w:val="110"/>
              </w:rPr>
              <w:t>should</w:t>
            </w:r>
            <w:r>
              <w:rPr>
                <w:spacing w:val="-9"/>
                <w:w w:val="110"/>
              </w:rPr>
              <w:t xml:space="preserve"> </w:t>
            </w:r>
            <w:r>
              <w:rPr>
                <w:w w:val="110"/>
              </w:rPr>
              <w:t>be</w:t>
            </w:r>
            <w:r>
              <w:rPr>
                <w:spacing w:val="-7"/>
                <w:w w:val="110"/>
              </w:rPr>
              <w:t xml:space="preserve"> </w:t>
            </w:r>
            <w:r>
              <w:rPr>
                <w:w w:val="110"/>
              </w:rPr>
              <w:t>able</w:t>
            </w:r>
            <w:r>
              <w:rPr>
                <w:spacing w:val="-9"/>
                <w:w w:val="110"/>
              </w:rPr>
              <w:t xml:space="preserve"> </w:t>
            </w:r>
            <w:r>
              <w:rPr>
                <w:w w:val="110"/>
              </w:rPr>
              <w:t>to</w:t>
            </w:r>
            <w:r>
              <w:rPr>
                <w:spacing w:val="-7"/>
                <w:w w:val="110"/>
              </w:rPr>
              <w:t xml:space="preserve"> </w:t>
            </w:r>
            <w:r>
              <w:rPr>
                <w:w w:val="110"/>
              </w:rPr>
              <w:t xml:space="preserve">successfully </w:t>
            </w:r>
            <w:r>
              <w:rPr>
                <w:w w:val="115"/>
              </w:rPr>
              <w:t>login to the application</w:t>
            </w:r>
          </w:p>
        </w:tc>
      </w:tr>
      <w:tr w:rsidR="00D2284B" w14:paraId="2F0202C1" w14:textId="77777777" w:rsidTr="00D2284B">
        <w:trPr>
          <w:trHeight w:val="1609"/>
        </w:trPr>
        <w:tc>
          <w:tcPr>
            <w:tcW w:w="3627" w:type="dxa"/>
            <w:tcBorders>
              <w:top w:val="single" w:sz="4" w:space="0" w:color="000000"/>
              <w:left w:val="single" w:sz="4" w:space="0" w:color="000000"/>
              <w:bottom w:val="single" w:sz="4" w:space="0" w:color="000000"/>
              <w:right w:val="single" w:sz="4" w:space="0" w:color="000000"/>
            </w:tcBorders>
          </w:tcPr>
          <w:p w14:paraId="43E28CAD" w14:textId="77777777" w:rsidR="00D2284B" w:rsidRDefault="00D2284B" w:rsidP="00C85130">
            <w:pPr>
              <w:pStyle w:val="TableParagraph"/>
              <w:kinsoku w:val="0"/>
              <w:overflowPunct w:val="0"/>
            </w:pPr>
          </w:p>
          <w:p w14:paraId="653B901A" w14:textId="77777777" w:rsidR="00D2284B" w:rsidRDefault="00D2284B" w:rsidP="00C85130">
            <w:pPr>
              <w:pStyle w:val="TableParagraph"/>
              <w:kinsoku w:val="0"/>
              <w:overflowPunct w:val="0"/>
              <w:spacing w:before="2"/>
              <w:rPr>
                <w:sz w:val="27"/>
                <w:szCs w:val="27"/>
              </w:rPr>
            </w:pPr>
          </w:p>
          <w:p w14:paraId="39142BAF" w14:textId="77777777" w:rsidR="00D2284B" w:rsidRDefault="00D2284B" w:rsidP="00C85130">
            <w:pPr>
              <w:pStyle w:val="TableParagraph"/>
              <w:kinsoku w:val="0"/>
              <w:overflowPunct w:val="0"/>
              <w:spacing w:before="1" w:line="260" w:lineRule="atLeast"/>
              <w:ind w:left="107"/>
              <w:rPr>
                <w:w w:val="115"/>
              </w:rPr>
            </w:pPr>
            <w:r>
              <w:rPr>
                <w:w w:val="115"/>
              </w:rPr>
              <w:t>Verify</w:t>
            </w:r>
            <w:r>
              <w:rPr>
                <w:spacing w:val="-15"/>
                <w:w w:val="115"/>
              </w:rPr>
              <w:t xml:space="preserve"> </w:t>
            </w:r>
            <w:r>
              <w:rPr>
                <w:w w:val="115"/>
              </w:rPr>
              <w:t>whether</w:t>
            </w:r>
            <w:r>
              <w:rPr>
                <w:spacing w:val="-14"/>
                <w:w w:val="115"/>
              </w:rPr>
              <w:t xml:space="preserve"> </w:t>
            </w:r>
            <w:r>
              <w:rPr>
                <w:w w:val="115"/>
              </w:rPr>
              <w:t>user</w:t>
            </w:r>
            <w:r>
              <w:rPr>
                <w:spacing w:val="-15"/>
                <w:w w:val="115"/>
              </w:rPr>
              <w:t xml:space="preserve"> </w:t>
            </w:r>
            <w:proofErr w:type="gramStart"/>
            <w:r>
              <w:rPr>
                <w:w w:val="115"/>
              </w:rPr>
              <w:t>is</w:t>
            </w:r>
            <w:r>
              <w:rPr>
                <w:spacing w:val="-14"/>
                <w:w w:val="115"/>
              </w:rPr>
              <w:t xml:space="preserve"> </w:t>
            </w:r>
            <w:r>
              <w:rPr>
                <w:w w:val="115"/>
              </w:rPr>
              <w:t>able</w:t>
            </w:r>
            <w:r>
              <w:rPr>
                <w:spacing w:val="-15"/>
                <w:w w:val="115"/>
              </w:rPr>
              <w:t xml:space="preserve"> </w:t>
            </w:r>
            <w:r>
              <w:rPr>
                <w:w w:val="115"/>
              </w:rPr>
              <w:t>to</w:t>
            </w:r>
            <w:proofErr w:type="gramEnd"/>
            <w:r>
              <w:rPr>
                <w:spacing w:val="-14"/>
                <w:w w:val="115"/>
              </w:rPr>
              <w:t xml:space="preserve"> </w:t>
            </w:r>
            <w:r>
              <w:rPr>
                <w:w w:val="115"/>
              </w:rPr>
              <w:t>see</w:t>
            </w:r>
            <w:r>
              <w:rPr>
                <w:spacing w:val="-14"/>
                <w:w w:val="115"/>
              </w:rPr>
              <w:t xml:space="preserve"> </w:t>
            </w:r>
            <w:r>
              <w:rPr>
                <w:w w:val="115"/>
              </w:rPr>
              <w:t>input fields on logging in</w:t>
            </w:r>
          </w:p>
        </w:tc>
        <w:tc>
          <w:tcPr>
            <w:tcW w:w="2137" w:type="dxa"/>
            <w:tcBorders>
              <w:top w:val="single" w:sz="4" w:space="0" w:color="000000"/>
              <w:left w:val="single" w:sz="4" w:space="0" w:color="000000"/>
              <w:bottom w:val="single" w:sz="4" w:space="0" w:color="000000"/>
              <w:right w:val="single" w:sz="4" w:space="0" w:color="000000"/>
            </w:tcBorders>
          </w:tcPr>
          <w:p w14:paraId="55DCA42D" w14:textId="77777777" w:rsidR="00D2284B" w:rsidRPr="00776823" w:rsidRDefault="00D2284B" w:rsidP="00D2284B">
            <w:pPr>
              <w:pStyle w:val="TableParagraph"/>
              <w:numPr>
                <w:ilvl w:val="0"/>
                <w:numId w:val="14"/>
              </w:numPr>
              <w:tabs>
                <w:tab w:val="left" w:pos="326"/>
              </w:tabs>
              <w:kinsoku w:val="0"/>
              <w:overflowPunct w:val="0"/>
              <w:adjustRightInd w:val="0"/>
              <w:spacing w:before="3" w:line="254" w:lineRule="auto"/>
              <w:ind w:right="172" w:firstLine="0"/>
              <w:rPr>
                <w:w w:val="115"/>
              </w:rPr>
            </w:pPr>
            <w:r>
              <w:rPr>
                <w:spacing w:val="-2"/>
                <w:w w:val="115"/>
              </w:rPr>
              <w:t>APIs are accessible</w:t>
            </w:r>
            <w:r>
              <w:rPr>
                <w:w w:val="110"/>
              </w:rPr>
              <w:t xml:space="preserve"> </w:t>
            </w:r>
          </w:p>
          <w:p w14:paraId="0C9336C1" w14:textId="77777777" w:rsidR="00D2284B" w:rsidRDefault="00D2284B" w:rsidP="00D2284B">
            <w:pPr>
              <w:pStyle w:val="TableParagraph"/>
              <w:numPr>
                <w:ilvl w:val="0"/>
                <w:numId w:val="14"/>
              </w:numPr>
              <w:tabs>
                <w:tab w:val="left" w:pos="326"/>
              </w:tabs>
              <w:kinsoku w:val="0"/>
              <w:overflowPunct w:val="0"/>
              <w:adjustRightInd w:val="0"/>
              <w:spacing w:before="3" w:line="254" w:lineRule="auto"/>
              <w:ind w:right="172" w:firstLine="0"/>
              <w:rPr>
                <w:w w:val="115"/>
              </w:rPr>
            </w:pPr>
            <w:r>
              <w:rPr>
                <w:w w:val="110"/>
              </w:rPr>
              <w:t>User</w:t>
            </w:r>
            <w:r>
              <w:rPr>
                <w:spacing w:val="-14"/>
                <w:w w:val="110"/>
              </w:rPr>
              <w:t xml:space="preserve"> </w:t>
            </w:r>
            <w:r>
              <w:rPr>
                <w:w w:val="110"/>
              </w:rPr>
              <w:t>is</w:t>
            </w:r>
            <w:r>
              <w:rPr>
                <w:spacing w:val="-14"/>
                <w:w w:val="110"/>
              </w:rPr>
              <w:t xml:space="preserve"> </w:t>
            </w:r>
            <w:r>
              <w:rPr>
                <w:w w:val="110"/>
              </w:rPr>
              <w:t>signed</w:t>
            </w:r>
            <w:r>
              <w:rPr>
                <w:spacing w:val="-14"/>
                <w:w w:val="110"/>
              </w:rPr>
              <w:t xml:space="preserve"> </w:t>
            </w:r>
            <w:r>
              <w:rPr>
                <w:w w:val="110"/>
              </w:rPr>
              <w:t xml:space="preserve">up </w:t>
            </w:r>
            <w:r>
              <w:rPr>
                <w:w w:val="115"/>
              </w:rPr>
              <w:t>to the application</w:t>
            </w:r>
          </w:p>
          <w:p w14:paraId="06A84CE1" w14:textId="77777777" w:rsidR="00D2284B" w:rsidRDefault="00D2284B" w:rsidP="00D2284B">
            <w:pPr>
              <w:pStyle w:val="TableParagraph"/>
              <w:numPr>
                <w:ilvl w:val="0"/>
                <w:numId w:val="14"/>
              </w:numPr>
              <w:tabs>
                <w:tab w:val="left" w:pos="326"/>
              </w:tabs>
              <w:kinsoku w:val="0"/>
              <w:overflowPunct w:val="0"/>
              <w:adjustRightInd w:val="0"/>
              <w:spacing w:before="2"/>
              <w:ind w:left="325"/>
              <w:rPr>
                <w:spacing w:val="-5"/>
                <w:w w:val="110"/>
              </w:rPr>
            </w:pPr>
            <w:r>
              <w:rPr>
                <w:w w:val="110"/>
              </w:rPr>
              <w:t>User</w:t>
            </w:r>
            <w:r>
              <w:rPr>
                <w:spacing w:val="-14"/>
                <w:w w:val="110"/>
              </w:rPr>
              <w:t xml:space="preserve"> </w:t>
            </w:r>
            <w:r>
              <w:rPr>
                <w:w w:val="110"/>
              </w:rPr>
              <w:t>is</w:t>
            </w:r>
            <w:r>
              <w:rPr>
                <w:spacing w:val="-10"/>
                <w:w w:val="110"/>
              </w:rPr>
              <w:t xml:space="preserve"> </w:t>
            </w:r>
            <w:r>
              <w:rPr>
                <w:w w:val="110"/>
              </w:rPr>
              <w:t>logged</w:t>
            </w:r>
            <w:r>
              <w:rPr>
                <w:spacing w:val="-11"/>
                <w:w w:val="110"/>
              </w:rPr>
              <w:t xml:space="preserve"> </w:t>
            </w:r>
            <w:r>
              <w:rPr>
                <w:spacing w:val="-5"/>
                <w:w w:val="110"/>
              </w:rPr>
              <w:t>in</w:t>
            </w:r>
          </w:p>
          <w:p w14:paraId="019A0126" w14:textId="77777777" w:rsidR="00D2284B" w:rsidRDefault="00D2284B" w:rsidP="00C85130">
            <w:pPr>
              <w:pStyle w:val="TableParagraph"/>
              <w:kinsoku w:val="0"/>
              <w:overflowPunct w:val="0"/>
              <w:spacing w:before="14" w:line="246" w:lineRule="exact"/>
              <w:ind w:left="107"/>
              <w:rPr>
                <w:spacing w:val="-2"/>
                <w:w w:val="120"/>
              </w:rPr>
            </w:pPr>
            <w:r>
              <w:rPr>
                <w:w w:val="120"/>
              </w:rPr>
              <w:t>to</w:t>
            </w:r>
            <w:r>
              <w:rPr>
                <w:spacing w:val="-8"/>
                <w:w w:val="120"/>
              </w:rPr>
              <w:t xml:space="preserve"> </w:t>
            </w:r>
            <w:r>
              <w:rPr>
                <w:w w:val="120"/>
              </w:rPr>
              <w:t>the</w:t>
            </w:r>
            <w:r>
              <w:rPr>
                <w:spacing w:val="-8"/>
                <w:w w:val="120"/>
              </w:rPr>
              <w:t xml:space="preserve"> </w:t>
            </w:r>
            <w:r>
              <w:rPr>
                <w:spacing w:val="-2"/>
                <w:w w:val="120"/>
              </w:rPr>
              <w:t>application</w:t>
            </w:r>
          </w:p>
        </w:tc>
        <w:tc>
          <w:tcPr>
            <w:tcW w:w="3481" w:type="dxa"/>
            <w:tcBorders>
              <w:top w:val="single" w:sz="4" w:space="0" w:color="000000"/>
              <w:left w:val="single" w:sz="4" w:space="0" w:color="000000"/>
              <w:bottom w:val="single" w:sz="4" w:space="0" w:color="000000"/>
              <w:right w:val="single" w:sz="4" w:space="0" w:color="000000"/>
            </w:tcBorders>
          </w:tcPr>
          <w:p w14:paraId="0C2AC522" w14:textId="77777777" w:rsidR="00D2284B" w:rsidRDefault="00D2284B" w:rsidP="00C85130">
            <w:pPr>
              <w:pStyle w:val="TableParagraph"/>
              <w:kinsoku w:val="0"/>
              <w:overflowPunct w:val="0"/>
              <w:spacing w:before="2"/>
              <w:rPr>
                <w:sz w:val="27"/>
                <w:szCs w:val="27"/>
              </w:rPr>
            </w:pPr>
          </w:p>
          <w:p w14:paraId="5FD950EA" w14:textId="77777777" w:rsidR="00D2284B" w:rsidRDefault="00D2284B" w:rsidP="00C85130">
            <w:pPr>
              <w:pStyle w:val="TableParagraph"/>
              <w:kinsoku w:val="0"/>
              <w:overflowPunct w:val="0"/>
              <w:spacing w:before="1" w:line="260" w:lineRule="atLeast"/>
              <w:ind w:left="107" w:right="159"/>
              <w:rPr>
                <w:w w:val="115"/>
              </w:rPr>
            </w:pPr>
            <w:r>
              <w:rPr>
                <w:spacing w:val="-2"/>
                <w:w w:val="115"/>
              </w:rPr>
              <w:t>User</w:t>
            </w:r>
            <w:r>
              <w:rPr>
                <w:spacing w:val="-13"/>
                <w:w w:val="115"/>
              </w:rPr>
              <w:t xml:space="preserve"> </w:t>
            </w:r>
            <w:r>
              <w:rPr>
                <w:spacing w:val="-2"/>
                <w:w w:val="115"/>
              </w:rPr>
              <w:t>should</w:t>
            </w:r>
            <w:r>
              <w:rPr>
                <w:spacing w:val="-12"/>
                <w:w w:val="115"/>
              </w:rPr>
              <w:t xml:space="preserve"> </w:t>
            </w:r>
            <w:r>
              <w:rPr>
                <w:spacing w:val="-2"/>
                <w:w w:val="115"/>
              </w:rPr>
              <w:t>be</w:t>
            </w:r>
            <w:r>
              <w:rPr>
                <w:spacing w:val="-13"/>
                <w:w w:val="115"/>
              </w:rPr>
              <w:t xml:space="preserve"> </w:t>
            </w:r>
            <w:r>
              <w:rPr>
                <w:spacing w:val="-2"/>
                <w:w w:val="115"/>
              </w:rPr>
              <w:t>able</w:t>
            </w:r>
            <w:r>
              <w:rPr>
                <w:spacing w:val="-12"/>
                <w:w w:val="115"/>
              </w:rPr>
              <w:t xml:space="preserve"> </w:t>
            </w:r>
            <w:r>
              <w:rPr>
                <w:spacing w:val="-2"/>
                <w:w w:val="115"/>
              </w:rPr>
              <w:t>to</w:t>
            </w:r>
            <w:r>
              <w:rPr>
                <w:spacing w:val="-13"/>
                <w:w w:val="115"/>
              </w:rPr>
              <w:t xml:space="preserve"> </w:t>
            </w:r>
            <w:r>
              <w:rPr>
                <w:spacing w:val="-2"/>
                <w:w w:val="115"/>
              </w:rPr>
              <w:t>see</w:t>
            </w:r>
            <w:r>
              <w:rPr>
                <w:spacing w:val="-12"/>
                <w:w w:val="115"/>
              </w:rPr>
              <w:t xml:space="preserve"> </w:t>
            </w:r>
            <w:r>
              <w:rPr>
                <w:spacing w:val="-2"/>
                <w:w w:val="115"/>
              </w:rPr>
              <w:t>event creation request in POSTMAN</w:t>
            </w:r>
            <w:r>
              <w:rPr>
                <w:w w:val="115"/>
              </w:rPr>
              <w:t xml:space="preserve"> </w:t>
            </w:r>
          </w:p>
        </w:tc>
      </w:tr>
      <w:tr w:rsidR="00D2284B" w14:paraId="546F4F14" w14:textId="77777777" w:rsidTr="00D2284B">
        <w:trPr>
          <w:trHeight w:val="1612"/>
        </w:trPr>
        <w:tc>
          <w:tcPr>
            <w:tcW w:w="3627" w:type="dxa"/>
            <w:tcBorders>
              <w:top w:val="single" w:sz="4" w:space="0" w:color="000000"/>
              <w:left w:val="single" w:sz="4" w:space="0" w:color="000000"/>
              <w:bottom w:val="single" w:sz="4" w:space="0" w:color="000000"/>
              <w:right w:val="single" w:sz="4" w:space="0" w:color="000000"/>
            </w:tcBorders>
          </w:tcPr>
          <w:p w14:paraId="7B306AE5" w14:textId="77777777" w:rsidR="00D2284B" w:rsidRDefault="00D2284B" w:rsidP="00C85130">
            <w:pPr>
              <w:pStyle w:val="TableParagraph"/>
              <w:kinsoku w:val="0"/>
              <w:overflowPunct w:val="0"/>
            </w:pPr>
          </w:p>
          <w:p w14:paraId="0B81C9A8" w14:textId="77777777" w:rsidR="00D2284B" w:rsidRDefault="00D2284B" w:rsidP="00C85130">
            <w:pPr>
              <w:pStyle w:val="TableParagraph"/>
              <w:kinsoku w:val="0"/>
              <w:overflowPunct w:val="0"/>
              <w:spacing w:before="8"/>
              <w:rPr>
                <w:sz w:val="25"/>
                <w:szCs w:val="25"/>
              </w:rPr>
            </w:pPr>
          </w:p>
          <w:p w14:paraId="0D21EC41" w14:textId="77777777" w:rsidR="00D2284B" w:rsidRDefault="00D2284B" w:rsidP="00C85130">
            <w:pPr>
              <w:pStyle w:val="TableParagraph"/>
              <w:kinsoku w:val="0"/>
              <w:overflowPunct w:val="0"/>
              <w:spacing w:line="270" w:lineRule="atLeast"/>
              <w:ind w:left="107"/>
              <w:rPr>
                <w:w w:val="120"/>
              </w:rPr>
            </w:pPr>
            <w:r>
              <w:rPr>
                <w:w w:val="115"/>
              </w:rPr>
              <w:t>Verify</w:t>
            </w:r>
            <w:r>
              <w:rPr>
                <w:spacing w:val="-13"/>
                <w:w w:val="115"/>
              </w:rPr>
              <w:t xml:space="preserve"> </w:t>
            </w:r>
            <w:r>
              <w:rPr>
                <w:w w:val="115"/>
              </w:rPr>
              <w:t>whether</w:t>
            </w:r>
            <w:r>
              <w:rPr>
                <w:spacing w:val="-14"/>
                <w:w w:val="115"/>
              </w:rPr>
              <w:t xml:space="preserve"> </w:t>
            </w:r>
            <w:r>
              <w:rPr>
                <w:w w:val="115"/>
              </w:rPr>
              <w:t>user</w:t>
            </w:r>
            <w:r>
              <w:rPr>
                <w:spacing w:val="-12"/>
                <w:w w:val="115"/>
              </w:rPr>
              <w:t xml:space="preserve"> </w:t>
            </w:r>
            <w:proofErr w:type="gramStart"/>
            <w:r>
              <w:rPr>
                <w:w w:val="115"/>
              </w:rPr>
              <w:t>is</w:t>
            </w:r>
            <w:r>
              <w:rPr>
                <w:spacing w:val="-14"/>
                <w:w w:val="115"/>
              </w:rPr>
              <w:t xml:space="preserve"> </w:t>
            </w:r>
            <w:r>
              <w:rPr>
                <w:w w:val="115"/>
              </w:rPr>
              <w:t>able</w:t>
            </w:r>
            <w:r>
              <w:rPr>
                <w:spacing w:val="-13"/>
                <w:w w:val="115"/>
              </w:rPr>
              <w:t xml:space="preserve"> </w:t>
            </w:r>
            <w:r>
              <w:rPr>
                <w:w w:val="115"/>
              </w:rPr>
              <w:t>to</w:t>
            </w:r>
            <w:proofErr w:type="gramEnd"/>
            <w:r>
              <w:rPr>
                <w:spacing w:val="-12"/>
                <w:w w:val="115"/>
              </w:rPr>
              <w:t xml:space="preserve"> </w:t>
            </w:r>
            <w:r>
              <w:rPr>
                <w:w w:val="115"/>
              </w:rPr>
              <w:t>provide values for</w:t>
            </w:r>
            <w:r>
              <w:rPr>
                <w:spacing w:val="-11"/>
                <w:w w:val="115"/>
              </w:rPr>
              <w:t xml:space="preserve"> </w:t>
            </w:r>
            <w:r>
              <w:rPr>
                <w:w w:val="115"/>
              </w:rPr>
              <w:t xml:space="preserve">all </w:t>
            </w:r>
            <w:r>
              <w:rPr>
                <w:w w:val="120"/>
              </w:rPr>
              <w:t>input</w:t>
            </w:r>
            <w:r>
              <w:rPr>
                <w:spacing w:val="-1"/>
                <w:w w:val="120"/>
              </w:rPr>
              <w:t xml:space="preserve"> </w:t>
            </w:r>
            <w:r>
              <w:rPr>
                <w:w w:val="120"/>
              </w:rPr>
              <w:t>fields in POSTMAN</w:t>
            </w:r>
          </w:p>
        </w:tc>
        <w:tc>
          <w:tcPr>
            <w:tcW w:w="2137" w:type="dxa"/>
            <w:tcBorders>
              <w:top w:val="single" w:sz="4" w:space="0" w:color="000000"/>
              <w:left w:val="single" w:sz="4" w:space="0" w:color="000000"/>
              <w:bottom w:val="single" w:sz="4" w:space="0" w:color="000000"/>
              <w:right w:val="single" w:sz="4" w:space="0" w:color="000000"/>
            </w:tcBorders>
          </w:tcPr>
          <w:p w14:paraId="69713242" w14:textId="77777777" w:rsidR="00D2284B" w:rsidRDefault="00D2284B" w:rsidP="00D2284B">
            <w:pPr>
              <w:pStyle w:val="TableParagraph"/>
              <w:numPr>
                <w:ilvl w:val="0"/>
                <w:numId w:val="13"/>
              </w:numPr>
              <w:tabs>
                <w:tab w:val="left" w:pos="326"/>
              </w:tabs>
              <w:kinsoku w:val="0"/>
              <w:overflowPunct w:val="0"/>
              <w:adjustRightInd w:val="0"/>
              <w:spacing w:before="5" w:line="254" w:lineRule="auto"/>
              <w:ind w:right="485" w:firstLine="0"/>
              <w:rPr>
                <w:spacing w:val="-2"/>
                <w:w w:val="110"/>
              </w:rPr>
            </w:pPr>
            <w:r>
              <w:rPr>
                <w:w w:val="110"/>
              </w:rPr>
              <w:t>APIs</w:t>
            </w:r>
            <w:r>
              <w:rPr>
                <w:spacing w:val="-7"/>
                <w:w w:val="110"/>
              </w:rPr>
              <w:t xml:space="preserve"> </w:t>
            </w:r>
            <w:r>
              <w:rPr>
                <w:w w:val="110"/>
              </w:rPr>
              <w:t xml:space="preserve">are </w:t>
            </w:r>
            <w:r>
              <w:rPr>
                <w:spacing w:val="-2"/>
                <w:w w:val="110"/>
              </w:rPr>
              <w:t>accessible</w:t>
            </w:r>
          </w:p>
          <w:p w14:paraId="36A1F41B" w14:textId="77777777" w:rsidR="00D2284B" w:rsidRDefault="00D2284B" w:rsidP="00D2284B">
            <w:pPr>
              <w:pStyle w:val="TableParagraph"/>
              <w:numPr>
                <w:ilvl w:val="0"/>
                <w:numId w:val="13"/>
              </w:numPr>
              <w:tabs>
                <w:tab w:val="left" w:pos="326"/>
              </w:tabs>
              <w:kinsoku w:val="0"/>
              <w:overflowPunct w:val="0"/>
              <w:adjustRightInd w:val="0"/>
              <w:spacing w:line="254" w:lineRule="auto"/>
              <w:ind w:right="172" w:firstLine="0"/>
              <w:rPr>
                <w:w w:val="115"/>
              </w:rPr>
            </w:pPr>
            <w:r>
              <w:rPr>
                <w:w w:val="110"/>
              </w:rPr>
              <w:t>User</w:t>
            </w:r>
            <w:r>
              <w:rPr>
                <w:spacing w:val="-14"/>
                <w:w w:val="110"/>
              </w:rPr>
              <w:t xml:space="preserve"> </w:t>
            </w:r>
            <w:r>
              <w:rPr>
                <w:w w:val="110"/>
              </w:rPr>
              <w:t>is</w:t>
            </w:r>
            <w:r>
              <w:rPr>
                <w:spacing w:val="-14"/>
                <w:w w:val="110"/>
              </w:rPr>
              <w:t xml:space="preserve"> </w:t>
            </w:r>
            <w:r>
              <w:rPr>
                <w:w w:val="110"/>
              </w:rPr>
              <w:t>signed</w:t>
            </w:r>
            <w:r>
              <w:rPr>
                <w:spacing w:val="-14"/>
                <w:w w:val="110"/>
              </w:rPr>
              <w:t xml:space="preserve"> </w:t>
            </w:r>
            <w:r>
              <w:rPr>
                <w:w w:val="110"/>
              </w:rPr>
              <w:t xml:space="preserve">up </w:t>
            </w:r>
            <w:r>
              <w:rPr>
                <w:w w:val="115"/>
              </w:rPr>
              <w:t>to the application</w:t>
            </w:r>
          </w:p>
          <w:p w14:paraId="7E1E7962" w14:textId="77777777" w:rsidR="00D2284B" w:rsidRDefault="00D2284B" w:rsidP="00D2284B">
            <w:pPr>
              <w:pStyle w:val="TableParagraph"/>
              <w:numPr>
                <w:ilvl w:val="0"/>
                <w:numId w:val="13"/>
              </w:numPr>
              <w:tabs>
                <w:tab w:val="left" w:pos="326"/>
              </w:tabs>
              <w:kinsoku w:val="0"/>
              <w:overflowPunct w:val="0"/>
              <w:adjustRightInd w:val="0"/>
              <w:spacing w:before="2"/>
              <w:ind w:left="325"/>
              <w:rPr>
                <w:spacing w:val="-5"/>
                <w:w w:val="110"/>
              </w:rPr>
            </w:pPr>
            <w:r>
              <w:rPr>
                <w:w w:val="110"/>
              </w:rPr>
              <w:t>User</w:t>
            </w:r>
            <w:r>
              <w:rPr>
                <w:spacing w:val="-14"/>
                <w:w w:val="110"/>
              </w:rPr>
              <w:t xml:space="preserve"> </w:t>
            </w:r>
            <w:r>
              <w:rPr>
                <w:w w:val="110"/>
              </w:rPr>
              <w:t>is</w:t>
            </w:r>
            <w:r>
              <w:rPr>
                <w:spacing w:val="-10"/>
                <w:w w:val="110"/>
              </w:rPr>
              <w:t xml:space="preserve"> </w:t>
            </w:r>
            <w:r>
              <w:rPr>
                <w:w w:val="110"/>
              </w:rPr>
              <w:t>logged</w:t>
            </w:r>
            <w:r>
              <w:rPr>
                <w:spacing w:val="-11"/>
                <w:w w:val="110"/>
              </w:rPr>
              <w:t xml:space="preserve"> </w:t>
            </w:r>
            <w:r>
              <w:rPr>
                <w:spacing w:val="-5"/>
                <w:w w:val="110"/>
              </w:rPr>
              <w:t>in</w:t>
            </w:r>
          </w:p>
          <w:p w14:paraId="7223B30A" w14:textId="77777777" w:rsidR="00D2284B" w:rsidRDefault="00D2284B" w:rsidP="00C85130">
            <w:pPr>
              <w:pStyle w:val="TableParagraph"/>
              <w:kinsoku w:val="0"/>
              <w:overflowPunct w:val="0"/>
              <w:spacing w:before="17" w:line="246" w:lineRule="exact"/>
              <w:ind w:left="107"/>
              <w:rPr>
                <w:spacing w:val="-2"/>
                <w:w w:val="120"/>
              </w:rPr>
            </w:pPr>
            <w:r>
              <w:rPr>
                <w:w w:val="120"/>
              </w:rPr>
              <w:t>to</w:t>
            </w:r>
            <w:r>
              <w:rPr>
                <w:spacing w:val="-8"/>
                <w:w w:val="120"/>
              </w:rPr>
              <w:t xml:space="preserve"> </w:t>
            </w:r>
            <w:r>
              <w:rPr>
                <w:w w:val="120"/>
              </w:rPr>
              <w:t>the</w:t>
            </w:r>
            <w:r>
              <w:rPr>
                <w:spacing w:val="-8"/>
                <w:w w:val="120"/>
              </w:rPr>
              <w:t xml:space="preserve"> </w:t>
            </w:r>
            <w:r>
              <w:rPr>
                <w:spacing w:val="-2"/>
                <w:w w:val="120"/>
              </w:rPr>
              <w:t>application</w:t>
            </w:r>
          </w:p>
        </w:tc>
        <w:tc>
          <w:tcPr>
            <w:tcW w:w="3481" w:type="dxa"/>
            <w:tcBorders>
              <w:top w:val="single" w:sz="4" w:space="0" w:color="000000"/>
              <w:left w:val="single" w:sz="4" w:space="0" w:color="000000"/>
              <w:bottom w:val="single" w:sz="4" w:space="0" w:color="000000"/>
              <w:right w:val="single" w:sz="4" w:space="0" w:color="000000"/>
            </w:tcBorders>
          </w:tcPr>
          <w:p w14:paraId="5E986C02" w14:textId="77777777" w:rsidR="00D2284B" w:rsidRDefault="00D2284B" w:rsidP="00C85130">
            <w:pPr>
              <w:pStyle w:val="TableParagraph"/>
              <w:kinsoku w:val="0"/>
              <w:overflowPunct w:val="0"/>
            </w:pPr>
          </w:p>
          <w:p w14:paraId="18747FCA" w14:textId="77777777" w:rsidR="00D2284B" w:rsidRDefault="00D2284B" w:rsidP="00C85130">
            <w:pPr>
              <w:pStyle w:val="TableParagraph"/>
              <w:kinsoku w:val="0"/>
              <w:overflowPunct w:val="0"/>
              <w:spacing w:before="8"/>
              <w:rPr>
                <w:sz w:val="25"/>
                <w:szCs w:val="25"/>
              </w:rPr>
            </w:pPr>
          </w:p>
          <w:p w14:paraId="485733E9" w14:textId="77777777" w:rsidR="00D2284B" w:rsidRDefault="00D2284B" w:rsidP="00C85130">
            <w:pPr>
              <w:pStyle w:val="TableParagraph"/>
              <w:kinsoku w:val="0"/>
              <w:overflowPunct w:val="0"/>
              <w:spacing w:line="270" w:lineRule="atLeast"/>
              <w:ind w:left="107"/>
              <w:rPr>
                <w:spacing w:val="-2"/>
                <w:w w:val="115"/>
              </w:rPr>
            </w:pPr>
            <w:r>
              <w:rPr>
                <w:w w:val="115"/>
              </w:rPr>
              <w:t>User</w:t>
            </w:r>
            <w:r>
              <w:rPr>
                <w:spacing w:val="-15"/>
                <w:w w:val="115"/>
              </w:rPr>
              <w:t xml:space="preserve"> </w:t>
            </w:r>
            <w:r>
              <w:rPr>
                <w:w w:val="115"/>
              </w:rPr>
              <w:t>should</w:t>
            </w:r>
            <w:r>
              <w:rPr>
                <w:spacing w:val="-14"/>
                <w:w w:val="115"/>
              </w:rPr>
              <w:t xml:space="preserve"> </w:t>
            </w:r>
            <w:r>
              <w:rPr>
                <w:w w:val="115"/>
              </w:rPr>
              <w:t>be</w:t>
            </w:r>
            <w:r>
              <w:rPr>
                <w:spacing w:val="-14"/>
                <w:w w:val="115"/>
              </w:rPr>
              <w:t xml:space="preserve"> </w:t>
            </w:r>
            <w:r>
              <w:rPr>
                <w:w w:val="115"/>
              </w:rPr>
              <w:t>able</w:t>
            </w:r>
            <w:r>
              <w:rPr>
                <w:spacing w:val="-14"/>
                <w:w w:val="115"/>
              </w:rPr>
              <w:t xml:space="preserve"> </w:t>
            </w:r>
            <w:r>
              <w:rPr>
                <w:w w:val="115"/>
              </w:rPr>
              <w:t>to</w:t>
            </w:r>
            <w:r>
              <w:rPr>
                <w:spacing w:val="-12"/>
                <w:w w:val="115"/>
              </w:rPr>
              <w:t xml:space="preserve"> </w:t>
            </w:r>
            <w:r>
              <w:rPr>
                <w:w w:val="115"/>
              </w:rPr>
              <w:t>edit</w:t>
            </w:r>
            <w:r>
              <w:rPr>
                <w:spacing w:val="-15"/>
                <w:w w:val="115"/>
              </w:rPr>
              <w:t xml:space="preserve"> </w:t>
            </w:r>
            <w:r>
              <w:rPr>
                <w:w w:val="115"/>
              </w:rPr>
              <w:t>all</w:t>
            </w:r>
            <w:r>
              <w:rPr>
                <w:spacing w:val="-14"/>
                <w:w w:val="115"/>
              </w:rPr>
              <w:t xml:space="preserve"> </w:t>
            </w:r>
            <w:r>
              <w:rPr>
                <w:w w:val="115"/>
              </w:rPr>
              <w:t xml:space="preserve">input </w:t>
            </w:r>
            <w:r>
              <w:rPr>
                <w:spacing w:val="-2"/>
                <w:w w:val="115"/>
              </w:rPr>
              <w:t>fields in POSTMAN</w:t>
            </w:r>
          </w:p>
        </w:tc>
      </w:tr>
      <w:tr w:rsidR="00D2284B" w14:paraId="7230A4FD" w14:textId="77777777" w:rsidTr="00D2284B">
        <w:trPr>
          <w:trHeight w:val="1610"/>
        </w:trPr>
        <w:tc>
          <w:tcPr>
            <w:tcW w:w="3627" w:type="dxa"/>
            <w:tcBorders>
              <w:top w:val="single" w:sz="4" w:space="0" w:color="000000"/>
              <w:left w:val="single" w:sz="4" w:space="0" w:color="000000"/>
              <w:bottom w:val="single" w:sz="4" w:space="0" w:color="000000"/>
              <w:right w:val="single" w:sz="4" w:space="0" w:color="000000"/>
            </w:tcBorders>
          </w:tcPr>
          <w:p w14:paraId="4D399F83" w14:textId="77777777" w:rsidR="00D2284B" w:rsidRDefault="00D2284B" w:rsidP="00C85130">
            <w:pPr>
              <w:pStyle w:val="TableParagraph"/>
              <w:kinsoku w:val="0"/>
              <w:overflowPunct w:val="0"/>
              <w:spacing w:before="3"/>
              <w:rPr>
                <w:sz w:val="26"/>
                <w:szCs w:val="26"/>
              </w:rPr>
            </w:pPr>
          </w:p>
          <w:p w14:paraId="36A937FC" w14:textId="77777777" w:rsidR="00D2284B" w:rsidRDefault="00D2284B" w:rsidP="00C85130">
            <w:pPr>
              <w:pStyle w:val="TableParagraph"/>
              <w:kinsoku w:val="0"/>
              <w:overflowPunct w:val="0"/>
              <w:spacing w:line="254" w:lineRule="auto"/>
              <w:ind w:left="107"/>
              <w:rPr>
                <w:w w:val="115"/>
              </w:rPr>
            </w:pPr>
            <w:r>
              <w:rPr>
                <w:w w:val="115"/>
              </w:rPr>
              <w:t>Verify</w:t>
            </w:r>
            <w:r>
              <w:rPr>
                <w:spacing w:val="-15"/>
                <w:w w:val="115"/>
              </w:rPr>
              <w:t xml:space="preserve"> </w:t>
            </w:r>
            <w:r>
              <w:rPr>
                <w:w w:val="115"/>
              </w:rPr>
              <w:t>whether</w:t>
            </w:r>
            <w:r>
              <w:rPr>
                <w:spacing w:val="-14"/>
                <w:w w:val="115"/>
              </w:rPr>
              <w:t xml:space="preserve"> </w:t>
            </w:r>
            <w:r>
              <w:rPr>
                <w:w w:val="115"/>
              </w:rPr>
              <w:t>user</w:t>
            </w:r>
            <w:r>
              <w:rPr>
                <w:spacing w:val="-14"/>
                <w:w w:val="115"/>
              </w:rPr>
              <w:t xml:space="preserve"> </w:t>
            </w:r>
            <w:r>
              <w:rPr>
                <w:w w:val="115"/>
              </w:rPr>
              <w:t>is</w:t>
            </w:r>
            <w:r>
              <w:rPr>
                <w:spacing w:val="-14"/>
                <w:w w:val="115"/>
              </w:rPr>
              <w:t xml:space="preserve"> </w:t>
            </w:r>
            <w:r>
              <w:rPr>
                <w:w w:val="115"/>
              </w:rPr>
              <w:t>presented</w:t>
            </w:r>
            <w:r>
              <w:rPr>
                <w:spacing w:val="-14"/>
                <w:w w:val="115"/>
              </w:rPr>
              <w:t xml:space="preserve"> </w:t>
            </w:r>
            <w:r>
              <w:rPr>
                <w:w w:val="115"/>
              </w:rPr>
              <w:t>with recommended response on clicking</w:t>
            </w:r>
          </w:p>
          <w:p w14:paraId="14D59EC2" w14:textId="77777777" w:rsidR="00D2284B" w:rsidRDefault="00D2284B" w:rsidP="00C85130">
            <w:pPr>
              <w:pStyle w:val="TableParagraph"/>
              <w:kinsoku w:val="0"/>
              <w:overflowPunct w:val="0"/>
              <w:spacing w:before="3" w:line="246" w:lineRule="exact"/>
              <w:ind w:left="107"/>
              <w:rPr>
                <w:spacing w:val="-2"/>
                <w:w w:val="120"/>
              </w:rPr>
            </w:pPr>
            <w:r>
              <w:rPr>
                <w:spacing w:val="-2"/>
                <w:w w:val="120"/>
              </w:rPr>
              <w:t>send in POSTMAN</w:t>
            </w:r>
          </w:p>
        </w:tc>
        <w:tc>
          <w:tcPr>
            <w:tcW w:w="2137" w:type="dxa"/>
            <w:tcBorders>
              <w:top w:val="single" w:sz="4" w:space="0" w:color="000000"/>
              <w:left w:val="single" w:sz="4" w:space="0" w:color="000000"/>
              <w:bottom w:val="single" w:sz="4" w:space="0" w:color="000000"/>
              <w:right w:val="single" w:sz="4" w:space="0" w:color="000000"/>
            </w:tcBorders>
          </w:tcPr>
          <w:p w14:paraId="623834A4" w14:textId="77777777" w:rsidR="00D2284B" w:rsidRDefault="00D2284B" w:rsidP="00D2284B">
            <w:pPr>
              <w:pStyle w:val="TableParagraph"/>
              <w:numPr>
                <w:ilvl w:val="0"/>
                <w:numId w:val="12"/>
              </w:numPr>
              <w:tabs>
                <w:tab w:val="left" w:pos="326"/>
              </w:tabs>
              <w:kinsoku w:val="0"/>
              <w:overflowPunct w:val="0"/>
              <w:adjustRightInd w:val="0"/>
              <w:spacing w:before="2" w:line="254" w:lineRule="auto"/>
              <w:ind w:right="485" w:firstLine="0"/>
              <w:rPr>
                <w:spacing w:val="-2"/>
                <w:w w:val="110"/>
              </w:rPr>
            </w:pPr>
            <w:r>
              <w:rPr>
                <w:w w:val="110"/>
              </w:rPr>
              <w:t>APIs</w:t>
            </w:r>
            <w:r>
              <w:rPr>
                <w:spacing w:val="-7"/>
                <w:w w:val="110"/>
              </w:rPr>
              <w:t xml:space="preserve"> </w:t>
            </w:r>
            <w:r>
              <w:rPr>
                <w:w w:val="110"/>
              </w:rPr>
              <w:t xml:space="preserve">are </w:t>
            </w:r>
            <w:r>
              <w:rPr>
                <w:spacing w:val="-2"/>
                <w:w w:val="110"/>
              </w:rPr>
              <w:t>accessible</w:t>
            </w:r>
          </w:p>
          <w:p w14:paraId="21487250" w14:textId="77777777" w:rsidR="00D2284B" w:rsidRDefault="00D2284B" w:rsidP="00D2284B">
            <w:pPr>
              <w:pStyle w:val="TableParagraph"/>
              <w:numPr>
                <w:ilvl w:val="0"/>
                <w:numId w:val="12"/>
              </w:numPr>
              <w:tabs>
                <w:tab w:val="left" w:pos="326"/>
              </w:tabs>
              <w:kinsoku w:val="0"/>
              <w:overflowPunct w:val="0"/>
              <w:adjustRightInd w:val="0"/>
              <w:spacing w:line="254" w:lineRule="auto"/>
              <w:ind w:right="172" w:firstLine="0"/>
              <w:rPr>
                <w:w w:val="115"/>
              </w:rPr>
            </w:pPr>
            <w:r>
              <w:rPr>
                <w:w w:val="110"/>
              </w:rPr>
              <w:t>User</w:t>
            </w:r>
            <w:r>
              <w:rPr>
                <w:spacing w:val="-14"/>
                <w:w w:val="110"/>
              </w:rPr>
              <w:t xml:space="preserve"> </w:t>
            </w:r>
            <w:r>
              <w:rPr>
                <w:w w:val="110"/>
              </w:rPr>
              <w:t>is</w:t>
            </w:r>
            <w:r>
              <w:rPr>
                <w:spacing w:val="-14"/>
                <w:w w:val="110"/>
              </w:rPr>
              <w:t xml:space="preserve"> </w:t>
            </w:r>
            <w:r>
              <w:rPr>
                <w:w w:val="110"/>
              </w:rPr>
              <w:t>signed</w:t>
            </w:r>
            <w:r>
              <w:rPr>
                <w:spacing w:val="-14"/>
                <w:w w:val="110"/>
              </w:rPr>
              <w:t xml:space="preserve"> </w:t>
            </w:r>
            <w:r>
              <w:rPr>
                <w:w w:val="110"/>
              </w:rPr>
              <w:t xml:space="preserve">up </w:t>
            </w:r>
            <w:r>
              <w:rPr>
                <w:w w:val="115"/>
              </w:rPr>
              <w:t>to the application</w:t>
            </w:r>
          </w:p>
          <w:p w14:paraId="73562EC4" w14:textId="77777777" w:rsidR="00D2284B" w:rsidRDefault="00D2284B" w:rsidP="00D2284B">
            <w:pPr>
              <w:pStyle w:val="TableParagraph"/>
              <w:numPr>
                <w:ilvl w:val="0"/>
                <w:numId w:val="12"/>
              </w:numPr>
              <w:tabs>
                <w:tab w:val="left" w:pos="326"/>
              </w:tabs>
              <w:kinsoku w:val="0"/>
              <w:overflowPunct w:val="0"/>
              <w:adjustRightInd w:val="0"/>
              <w:spacing w:before="3"/>
              <w:ind w:left="325"/>
              <w:rPr>
                <w:spacing w:val="-5"/>
                <w:w w:val="110"/>
              </w:rPr>
            </w:pPr>
            <w:r>
              <w:rPr>
                <w:w w:val="110"/>
              </w:rPr>
              <w:t>User</w:t>
            </w:r>
            <w:r>
              <w:rPr>
                <w:spacing w:val="-14"/>
                <w:w w:val="110"/>
              </w:rPr>
              <w:t xml:space="preserve"> </w:t>
            </w:r>
            <w:r>
              <w:rPr>
                <w:w w:val="110"/>
              </w:rPr>
              <w:t>is</w:t>
            </w:r>
            <w:r>
              <w:rPr>
                <w:spacing w:val="-10"/>
                <w:w w:val="110"/>
              </w:rPr>
              <w:t xml:space="preserve"> </w:t>
            </w:r>
            <w:r>
              <w:rPr>
                <w:w w:val="110"/>
              </w:rPr>
              <w:t>logged</w:t>
            </w:r>
            <w:r>
              <w:rPr>
                <w:spacing w:val="-11"/>
                <w:w w:val="110"/>
              </w:rPr>
              <w:t xml:space="preserve"> </w:t>
            </w:r>
            <w:r>
              <w:rPr>
                <w:spacing w:val="-5"/>
                <w:w w:val="110"/>
              </w:rPr>
              <w:t>in</w:t>
            </w:r>
          </w:p>
          <w:p w14:paraId="4C4D0EE3" w14:textId="77777777" w:rsidR="00D2284B" w:rsidRDefault="00D2284B" w:rsidP="00C85130">
            <w:pPr>
              <w:pStyle w:val="TableParagraph"/>
              <w:kinsoku w:val="0"/>
              <w:overflowPunct w:val="0"/>
              <w:spacing w:before="17" w:line="246" w:lineRule="exact"/>
              <w:ind w:left="107"/>
              <w:rPr>
                <w:spacing w:val="-2"/>
                <w:w w:val="120"/>
              </w:rPr>
            </w:pPr>
            <w:r>
              <w:rPr>
                <w:w w:val="120"/>
              </w:rPr>
              <w:t>to</w:t>
            </w:r>
            <w:r>
              <w:rPr>
                <w:spacing w:val="-8"/>
                <w:w w:val="120"/>
              </w:rPr>
              <w:t xml:space="preserve"> </w:t>
            </w:r>
            <w:r>
              <w:rPr>
                <w:w w:val="120"/>
              </w:rPr>
              <w:t>the</w:t>
            </w:r>
            <w:r>
              <w:rPr>
                <w:spacing w:val="-8"/>
                <w:w w:val="120"/>
              </w:rPr>
              <w:t xml:space="preserve"> </w:t>
            </w:r>
            <w:r>
              <w:rPr>
                <w:spacing w:val="-2"/>
                <w:w w:val="120"/>
              </w:rPr>
              <w:t>application</w:t>
            </w:r>
          </w:p>
        </w:tc>
        <w:tc>
          <w:tcPr>
            <w:tcW w:w="3481" w:type="dxa"/>
            <w:tcBorders>
              <w:top w:val="single" w:sz="4" w:space="0" w:color="000000"/>
              <w:left w:val="single" w:sz="4" w:space="0" w:color="000000"/>
              <w:bottom w:val="single" w:sz="4" w:space="0" w:color="000000"/>
              <w:right w:val="single" w:sz="4" w:space="0" w:color="000000"/>
            </w:tcBorders>
          </w:tcPr>
          <w:p w14:paraId="4340F3B4" w14:textId="77777777" w:rsidR="00D2284B" w:rsidRDefault="00D2284B" w:rsidP="00C85130">
            <w:pPr>
              <w:pStyle w:val="TableParagraph"/>
              <w:kinsoku w:val="0"/>
              <w:overflowPunct w:val="0"/>
              <w:spacing w:before="3"/>
              <w:rPr>
                <w:sz w:val="26"/>
                <w:szCs w:val="26"/>
              </w:rPr>
            </w:pPr>
          </w:p>
          <w:p w14:paraId="2DD2270B" w14:textId="77777777" w:rsidR="00D2284B" w:rsidRDefault="00D2284B" w:rsidP="00C85130">
            <w:pPr>
              <w:pStyle w:val="TableParagraph"/>
              <w:kinsoku w:val="0"/>
              <w:overflowPunct w:val="0"/>
              <w:spacing w:line="254" w:lineRule="auto"/>
              <w:ind w:left="107"/>
              <w:rPr>
                <w:spacing w:val="-2"/>
                <w:w w:val="120"/>
              </w:rPr>
            </w:pPr>
            <w:r>
              <w:rPr>
                <w:w w:val="115"/>
              </w:rPr>
              <w:t xml:space="preserve">User should be presented with </w:t>
            </w:r>
            <w:r>
              <w:rPr>
                <w:w w:val="110"/>
              </w:rPr>
              <w:t xml:space="preserve">recommended </w:t>
            </w:r>
            <w:r>
              <w:rPr>
                <w:w w:val="115"/>
              </w:rPr>
              <w:t xml:space="preserve">response </w:t>
            </w:r>
            <w:r>
              <w:rPr>
                <w:w w:val="110"/>
              </w:rPr>
              <w:t>on clicking</w:t>
            </w:r>
            <w:r>
              <w:rPr>
                <w:spacing w:val="-2"/>
                <w:w w:val="120"/>
              </w:rPr>
              <w:t xml:space="preserve"> Send button in POSTMAN</w:t>
            </w:r>
          </w:p>
        </w:tc>
      </w:tr>
      <w:tr w:rsidR="00D2284B" w14:paraId="03BE9542" w14:textId="77777777" w:rsidTr="00D2284B">
        <w:trPr>
          <w:trHeight w:val="899"/>
        </w:trPr>
        <w:tc>
          <w:tcPr>
            <w:tcW w:w="3627" w:type="dxa"/>
            <w:tcBorders>
              <w:top w:val="single" w:sz="4" w:space="0" w:color="000000"/>
              <w:left w:val="single" w:sz="4" w:space="0" w:color="000000"/>
              <w:bottom w:val="single" w:sz="4" w:space="0" w:color="000000"/>
              <w:right w:val="single" w:sz="4" w:space="0" w:color="000000"/>
            </w:tcBorders>
          </w:tcPr>
          <w:p w14:paraId="4F366F80" w14:textId="77777777" w:rsidR="00D2284B" w:rsidRDefault="00D2284B" w:rsidP="00C85130">
            <w:pPr>
              <w:pStyle w:val="TableParagraph"/>
              <w:kinsoku w:val="0"/>
              <w:overflowPunct w:val="0"/>
              <w:spacing w:before="6"/>
              <w:rPr>
                <w:sz w:val="29"/>
                <w:szCs w:val="29"/>
              </w:rPr>
            </w:pPr>
          </w:p>
          <w:p w14:paraId="7660696C" w14:textId="77777777" w:rsidR="00D2284B" w:rsidRDefault="00D2284B" w:rsidP="00C85130">
            <w:pPr>
              <w:pStyle w:val="TableParagraph"/>
              <w:kinsoku w:val="0"/>
              <w:overflowPunct w:val="0"/>
              <w:spacing w:line="270" w:lineRule="atLeast"/>
              <w:ind w:left="107" w:right="113"/>
              <w:rPr>
                <w:w w:val="115"/>
              </w:rPr>
            </w:pPr>
            <w:r>
              <w:rPr>
                <w:w w:val="115"/>
              </w:rPr>
              <w:t>Verify whether the data is stored in MongoDB database as per the inputs provided by user</w:t>
            </w:r>
          </w:p>
        </w:tc>
        <w:tc>
          <w:tcPr>
            <w:tcW w:w="2137" w:type="dxa"/>
            <w:tcBorders>
              <w:top w:val="single" w:sz="4" w:space="0" w:color="000000"/>
              <w:left w:val="single" w:sz="4" w:space="0" w:color="000000"/>
              <w:bottom w:val="single" w:sz="4" w:space="0" w:color="000000"/>
              <w:right w:val="single" w:sz="4" w:space="0" w:color="000000"/>
            </w:tcBorders>
          </w:tcPr>
          <w:p w14:paraId="6BB951F6" w14:textId="77777777" w:rsidR="00D2284B" w:rsidRDefault="00D2284B" w:rsidP="00D2284B">
            <w:pPr>
              <w:pStyle w:val="TableParagraph"/>
              <w:numPr>
                <w:ilvl w:val="0"/>
                <w:numId w:val="11"/>
              </w:numPr>
              <w:tabs>
                <w:tab w:val="left" w:pos="326"/>
              </w:tabs>
              <w:kinsoku w:val="0"/>
              <w:overflowPunct w:val="0"/>
              <w:adjustRightInd w:val="0"/>
              <w:spacing w:before="96" w:line="254" w:lineRule="auto"/>
              <w:ind w:right="485" w:firstLine="0"/>
              <w:rPr>
                <w:spacing w:val="-2"/>
                <w:w w:val="110"/>
              </w:rPr>
            </w:pPr>
            <w:r>
              <w:rPr>
                <w:w w:val="110"/>
              </w:rPr>
              <w:t>APIs</w:t>
            </w:r>
            <w:r>
              <w:rPr>
                <w:spacing w:val="-7"/>
                <w:w w:val="110"/>
              </w:rPr>
              <w:t xml:space="preserve"> </w:t>
            </w:r>
            <w:r>
              <w:rPr>
                <w:w w:val="110"/>
              </w:rPr>
              <w:t xml:space="preserve">are </w:t>
            </w:r>
            <w:r>
              <w:rPr>
                <w:spacing w:val="-2"/>
                <w:w w:val="110"/>
              </w:rPr>
              <w:t>accessible</w:t>
            </w:r>
          </w:p>
          <w:p w14:paraId="3F8A42C7" w14:textId="77777777" w:rsidR="00D2284B" w:rsidRDefault="00D2284B" w:rsidP="00D2284B">
            <w:pPr>
              <w:pStyle w:val="TableParagraph"/>
              <w:numPr>
                <w:ilvl w:val="0"/>
                <w:numId w:val="11"/>
              </w:numPr>
              <w:tabs>
                <w:tab w:val="left" w:pos="326"/>
              </w:tabs>
              <w:kinsoku w:val="0"/>
              <w:overflowPunct w:val="0"/>
              <w:adjustRightInd w:val="0"/>
              <w:spacing w:before="2" w:line="246" w:lineRule="exact"/>
              <w:ind w:left="325"/>
              <w:rPr>
                <w:spacing w:val="-5"/>
                <w:w w:val="110"/>
              </w:rPr>
            </w:pPr>
            <w:r>
              <w:rPr>
                <w:spacing w:val="-2"/>
                <w:w w:val="110"/>
              </w:rPr>
              <w:t>User</w:t>
            </w:r>
            <w:r>
              <w:rPr>
                <w:spacing w:val="-8"/>
                <w:w w:val="110"/>
              </w:rPr>
              <w:t xml:space="preserve"> </w:t>
            </w:r>
            <w:r>
              <w:rPr>
                <w:spacing w:val="-2"/>
                <w:w w:val="110"/>
              </w:rPr>
              <w:t>is</w:t>
            </w:r>
            <w:r>
              <w:rPr>
                <w:spacing w:val="-5"/>
                <w:w w:val="110"/>
              </w:rPr>
              <w:t xml:space="preserve"> </w:t>
            </w:r>
            <w:r>
              <w:rPr>
                <w:spacing w:val="-2"/>
                <w:w w:val="110"/>
              </w:rPr>
              <w:t>signed</w:t>
            </w:r>
            <w:r>
              <w:rPr>
                <w:spacing w:val="-6"/>
                <w:w w:val="110"/>
              </w:rPr>
              <w:t xml:space="preserve"> </w:t>
            </w:r>
            <w:r>
              <w:rPr>
                <w:spacing w:val="-5"/>
                <w:w w:val="110"/>
              </w:rPr>
              <w:t>up</w:t>
            </w:r>
          </w:p>
        </w:tc>
        <w:tc>
          <w:tcPr>
            <w:tcW w:w="3481" w:type="dxa"/>
            <w:tcBorders>
              <w:top w:val="single" w:sz="4" w:space="0" w:color="000000"/>
              <w:left w:val="single" w:sz="4" w:space="0" w:color="000000"/>
              <w:bottom w:val="single" w:sz="4" w:space="0" w:color="000000"/>
              <w:right w:val="single" w:sz="4" w:space="0" w:color="000000"/>
            </w:tcBorders>
          </w:tcPr>
          <w:p w14:paraId="3630A23D" w14:textId="77777777" w:rsidR="00D2284B" w:rsidRDefault="00D2284B" w:rsidP="00C85130">
            <w:pPr>
              <w:pStyle w:val="TableParagraph"/>
              <w:kinsoku w:val="0"/>
              <w:overflowPunct w:val="0"/>
              <w:spacing w:before="6"/>
              <w:rPr>
                <w:sz w:val="29"/>
                <w:szCs w:val="29"/>
              </w:rPr>
            </w:pPr>
          </w:p>
          <w:p w14:paraId="02CCBEC1" w14:textId="77777777" w:rsidR="00D2284B" w:rsidRDefault="00D2284B" w:rsidP="00C85130">
            <w:pPr>
              <w:pStyle w:val="TableParagraph"/>
              <w:kinsoku w:val="0"/>
              <w:overflowPunct w:val="0"/>
              <w:spacing w:line="270" w:lineRule="atLeast"/>
              <w:ind w:left="107" w:right="159"/>
              <w:rPr>
                <w:spacing w:val="-4"/>
                <w:w w:val="110"/>
              </w:rPr>
            </w:pPr>
            <w:r>
              <w:rPr>
                <w:w w:val="115"/>
              </w:rPr>
              <w:t xml:space="preserve">Data stored in MongoDB should be in accordance </w:t>
            </w:r>
            <w:proofErr w:type="gramStart"/>
            <w:r>
              <w:rPr>
                <w:w w:val="115"/>
              </w:rPr>
              <w:t>to</w:t>
            </w:r>
            <w:proofErr w:type="gramEnd"/>
            <w:r>
              <w:rPr>
                <w:w w:val="115"/>
              </w:rPr>
              <w:t xml:space="preserve"> what the user entered.</w:t>
            </w:r>
          </w:p>
        </w:tc>
      </w:tr>
    </w:tbl>
    <w:p w14:paraId="7BC32A35" w14:textId="77777777" w:rsidR="00DF11C5" w:rsidRDefault="00DF11C5">
      <w:pPr>
        <w:rPr>
          <w:rFonts w:ascii="Times New Roman"/>
          <w:sz w:val="24"/>
        </w:rPr>
        <w:sectPr w:rsidR="00DF11C5">
          <w:pgSz w:w="11920" w:h="16840"/>
          <w:pgMar w:top="1340" w:right="260" w:bottom="1740" w:left="1200" w:header="378" w:footer="1300" w:gutter="0"/>
          <w:cols w:space="720"/>
        </w:sectPr>
      </w:pPr>
    </w:p>
    <w:p w14:paraId="5AF0E5A0" w14:textId="77777777" w:rsidR="00DF11C5" w:rsidRDefault="00DF11C5">
      <w:pPr>
        <w:pStyle w:val="BodyText"/>
        <w:rPr>
          <w:b/>
          <w:sz w:val="20"/>
        </w:rPr>
      </w:pPr>
    </w:p>
    <w:p w14:paraId="66A60689" w14:textId="77777777" w:rsidR="00DF11C5" w:rsidRDefault="00DF11C5">
      <w:pPr>
        <w:pStyle w:val="BodyText"/>
        <w:spacing w:before="11"/>
        <w:rPr>
          <w:b/>
          <w:sz w:val="21"/>
        </w:rPr>
      </w:pPr>
    </w:p>
    <w:p w14:paraId="0A55A6B1" w14:textId="77777777" w:rsidR="00DF11C5" w:rsidRDefault="005A17B4">
      <w:pPr>
        <w:pStyle w:val="ListParagraph"/>
        <w:numPr>
          <w:ilvl w:val="0"/>
          <w:numId w:val="5"/>
        </w:numPr>
        <w:tabs>
          <w:tab w:val="left" w:pos="674"/>
          <w:tab w:val="left" w:pos="675"/>
        </w:tabs>
        <w:spacing w:before="107"/>
        <w:rPr>
          <w:b/>
          <w:sz w:val="32"/>
        </w:rPr>
      </w:pPr>
      <w:r>
        <w:rPr>
          <w:b/>
          <w:color w:val="2E5395"/>
          <w:w w:val="115"/>
          <w:sz w:val="32"/>
        </w:rPr>
        <w:t>Key</w:t>
      </w:r>
      <w:r>
        <w:rPr>
          <w:b/>
          <w:color w:val="2E5395"/>
          <w:spacing w:val="2"/>
          <w:w w:val="115"/>
          <w:sz w:val="32"/>
        </w:rPr>
        <w:t xml:space="preserve"> </w:t>
      </w:r>
      <w:r>
        <w:rPr>
          <w:b/>
          <w:color w:val="2E5395"/>
          <w:w w:val="115"/>
          <w:sz w:val="32"/>
        </w:rPr>
        <w:t>performance</w:t>
      </w:r>
      <w:r>
        <w:rPr>
          <w:b/>
          <w:color w:val="2E5395"/>
          <w:spacing w:val="2"/>
          <w:w w:val="115"/>
          <w:sz w:val="32"/>
        </w:rPr>
        <w:t xml:space="preserve"> </w:t>
      </w:r>
      <w:r>
        <w:rPr>
          <w:b/>
          <w:color w:val="2E5395"/>
          <w:w w:val="115"/>
          <w:sz w:val="32"/>
        </w:rPr>
        <w:t>indicators</w:t>
      </w:r>
      <w:r>
        <w:rPr>
          <w:b/>
          <w:color w:val="2E5395"/>
          <w:spacing w:val="2"/>
          <w:w w:val="115"/>
          <w:sz w:val="32"/>
        </w:rPr>
        <w:t xml:space="preserve"> </w:t>
      </w:r>
      <w:r>
        <w:rPr>
          <w:b/>
          <w:color w:val="2E5395"/>
          <w:w w:val="115"/>
          <w:sz w:val="32"/>
        </w:rPr>
        <w:t>(KPI)</w:t>
      </w:r>
    </w:p>
    <w:p w14:paraId="12E87D84" w14:textId="77777777" w:rsidR="00DF11C5" w:rsidRDefault="00DF11C5">
      <w:pPr>
        <w:pStyle w:val="BodyText"/>
        <w:spacing w:before="8"/>
        <w:rPr>
          <w:b/>
          <w:sz w:val="42"/>
        </w:rPr>
      </w:pPr>
    </w:p>
    <w:p w14:paraId="7C23E0AE" w14:textId="0B3D292B" w:rsidR="008063A8" w:rsidRDefault="008063A8" w:rsidP="008063A8">
      <w:pPr>
        <w:pStyle w:val="ListParagraph"/>
        <w:numPr>
          <w:ilvl w:val="0"/>
          <w:numId w:val="1"/>
        </w:numPr>
        <w:tabs>
          <w:tab w:val="left" w:pos="959"/>
          <w:tab w:val="left" w:pos="960"/>
        </w:tabs>
      </w:pPr>
      <w:r>
        <w:rPr>
          <w:w w:val="110"/>
        </w:rPr>
        <w:t>Creating User Account</w:t>
      </w:r>
    </w:p>
    <w:p w14:paraId="40062F44" w14:textId="6923DA95" w:rsidR="00DF11C5" w:rsidRDefault="008063A8">
      <w:pPr>
        <w:pStyle w:val="ListParagraph"/>
        <w:numPr>
          <w:ilvl w:val="0"/>
          <w:numId w:val="1"/>
        </w:numPr>
        <w:tabs>
          <w:tab w:val="left" w:pos="959"/>
          <w:tab w:val="left" w:pos="960"/>
        </w:tabs>
        <w:spacing w:before="31"/>
      </w:pPr>
      <w:r>
        <w:t>Signing into the application</w:t>
      </w:r>
    </w:p>
    <w:p w14:paraId="1F857DA4" w14:textId="6CC962B7" w:rsidR="008063A8" w:rsidRDefault="008063A8">
      <w:pPr>
        <w:pStyle w:val="ListParagraph"/>
        <w:numPr>
          <w:ilvl w:val="0"/>
          <w:numId w:val="1"/>
        </w:numPr>
        <w:tabs>
          <w:tab w:val="left" w:pos="959"/>
          <w:tab w:val="left" w:pos="960"/>
        </w:tabs>
        <w:spacing w:before="31"/>
      </w:pPr>
      <w:r>
        <w:t>Tokens attached to know whether the user is signed in and authorized</w:t>
      </w:r>
    </w:p>
    <w:p w14:paraId="04DCEC3D" w14:textId="4F3DD97E" w:rsidR="008063A8" w:rsidRDefault="008063A8">
      <w:pPr>
        <w:pStyle w:val="ListParagraph"/>
        <w:numPr>
          <w:ilvl w:val="0"/>
          <w:numId w:val="1"/>
        </w:numPr>
        <w:tabs>
          <w:tab w:val="left" w:pos="959"/>
          <w:tab w:val="left" w:pos="960"/>
        </w:tabs>
        <w:spacing w:before="31"/>
      </w:pPr>
      <w:r>
        <w:t>Creating Events by the user</w:t>
      </w:r>
    </w:p>
    <w:p w14:paraId="12CD8A19" w14:textId="4356A5DE" w:rsidR="008063A8" w:rsidRDefault="008063A8">
      <w:pPr>
        <w:pStyle w:val="ListParagraph"/>
        <w:numPr>
          <w:ilvl w:val="0"/>
          <w:numId w:val="1"/>
        </w:numPr>
        <w:tabs>
          <w:tab w:val="left" w:pos="959"/>
          <w:tab w:val="left" w:pos="960"/>
        </w:tabs>
        <w:spacing w:before="31"/>
      </w:pPr>
      <w:r>
        <w:t>Scheduling Meetings by the user</w:t>
      </w:r>
    </w:p>
    <w:p w14:paraId="6E2605D2" w14:textId="2CFC439E" w:rsidR="008063A8" w:rsidRDefault="008063A8">
      <w:pPr>
        <w:pStyle w:val="ListParagraph"/>
        <w:numPr>
          <w:ilvl w:val="0"/>
          <w:numId w:val="1"/>
        </w:numPr>
        <w:tabs>
          <w:tab w:val="left" w:pos="959"/>
          <w:tab w:val="left" w:pos="960"/>
        </w:tabs>
        <w:spacing w:before="31"/>
      </w:pPr>
      <w:r>
        <w:t>Editing the details of Events by the authorized user</w:t>
      </w:r>
    </w:p>
    <w:p w14:paraId="0286C164" w14:textId="06122D3C" w:rsidR="008063A8" w:rsidRDefault="008063A8" w:rsidP="008063A8">
      <w:pPr>
        <w:pStyle w:val="ListParagraph"/>
        <w:numPr>
          <w:ilvl w:val="0"/>
          <w:numId w:val="1"/>
        </w:numPr>
        <w:tabs>
          <w:tab w:val="left" w:pos="959"/>
          <w:tab w:val="left" w:pos="960"/>
        </w:tabs>
        <w:spacing w:before="31"/>
      </w:pPr>
      <w:r>
        <w:t>Editing the details of Meetings by the authorized user</w:t>
      </w:r>
    </w:p>
    <w:p w14:paraId="025E0A80" w14:textId="4A547AFB" w:rsidR="008063A8" w:rsidRDefault="008063A8" w:rsidP="008063A8">
      <w:pPr>
        <w:pStyle w:val="ListParagraph"/>
        <w:numPr>
          <w:ilvl w:val="0"/>
          <w:numId w:val="1"/>
        </w:numPr>
        <w:tabs>
          <w:tab w:val="left" w:pos="959"/>
          <w:tab w:val="left" w:pos="960"/>
        </w:tabs>
        <w:spacing w:before="31"/>
      </w:pPr>
      <w:r>
        <w:t>Deleting the event by the authorized user</w:t>
      </w:r>
    </w:p>
    <w:p w14:paraId="25FED769" w14:textId="789E687D" w:rsidR="008063A8" w:rsidRDefault="008063A8" w:rsidP="008063A8">
      <w:pPr>
        <w:pStyle w:val="ListParagraph"/>
        <w:numPr>
          <w:ilvl w:val="0"/>
          <w:numId w:val="1"/>
        </w:numPr>
        <w:tabs>
          <w:tab w:val="left" w:pos="959"/>
          <w:tab w:val="left" w:pos="960"/>
        </w:tabs>
        <w:spacing w:before="31"/>
      </w:pPr>
      <w:r>
        <w:t>Deleting the meeting by the authorized user</w:t>
      </w:r>
    </w:p>
    <w:sectPr w:rsidR="008063A8">
      <w:pgSz w:w="11920" w:h="16840"/>
      <w:pgMar w:top="1340" w:right="260" w:bottom="1740" w:left="1200" w:header="378" w:footer="1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D340" w14:textId="77777777" w:rsidR="00CA7CFB" w:rsidRDefault="00CA7CFB">
      <w:r>
        <w:separator/>
      </w:r>
    </w:p>
  </w:endnote>
  <w:endnote w:type="continuationSeparator" w:id="0">
    <w:p w14:paraId="11A215E5" w14:textId="77777777" w:rsidR="00CA7CFB" w:rsidRDefault="00CA7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ans Narrow">
    <w:altName w:val="Arial"/>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E8D13" w14:textId="35E66DFF" w:rsidR="00DF11C5" w:rsidRDefault="00CA7CFB">
    <w:pPr>
      <w:pStyle w:val="BodyText"/>
      <w:spacing w:line="14" w:lineRule="auto"/>
      <w:rPr>
        <w:sz w:val="20"/>
      </w:rPr>
    </w:pPr>
    <w:r>
      <w:pict w14:anchorId="1035967B">
        <v:shapetype id="_x0000_t202" coordsize="21600,21600" o:spt="202" path="m,l,21600r21600,l21600,xe">
          <v:stroke joinstyle="miter"/>
          <v:path gradientshapeok="t" o:connecttype="rect"/>
        </v:shapetype>
        <v:shape id="docshape5" o:spid="_x0000_s2062" type="#_x0000_t202" style="position:absolute;margin-left:392.15pt;margin-top:775.4pt;width:103.15pt;height:21.85pt;z-index:-16172032;mso-position-horizontal-relative:page;mso-position-vertical-relative:page" filled="f" stroked="f">
          <v:textbox inset="0,0,0,0">
            <w:txbxContent>
              <w:p w14:paraId="061A3AC4" w14:textId="063C4B56" w:rsidR="00DF11C5" w:rsidRDefault="0022231A">
                <w:pPr>
                  <w:pStyle w:val="BodyText"/>
                  <w:spacing w:line="244" w:lineRule="exact"/>
                  <w:ind w:left="20"/>
                </w:pPr>
                <w:r>
                  <w:t>BOOK MY CALENDAR</w:t>
                </w:r>
              </w:p>
            </w:txbxContent>
          </v:textbox>
          <w10:wrap anchorx="page" anchory="page"/>
        </v:shape>
      </w:pict>
    </w:r>
    <w:r>
      <w:pict w14:anchorId="202D9839">
        <v:rect id="docshape4" o:spid="_x0000_s2063" style="position:absolute;margin-left:500.25pt;margin-top:768pt;width:22.5pt;height:25.5pt;z-index:-16172544;mso-position-horizontal-relative:page;mso-position-vertical-relative:page" fillcolor="#ec7d31" stroked="f">
          <w10:wrap anchorx="page" anchory="page"/>
        </v:rect>
      </w:pict>
    </w:r>
    <w:r>
      <w:pict w14:anchorId="72DAA301">
        <v:shape id="docshape6" o:spid="_x0000_s2061" type="#_x0000_t202" style="position:absolute;margin-left:505.7pt;margin-top:775.4pt;width:12.6pt;height:13pt;z-index:-16171520;mso-position-horizontal-relative:page;mso-position-vertical-relative:page" filled="f" stroked="f">
          <v:textbox inset="0,0,0,0">
            <w:txbxContent>
              <w:p w14:paraId="245A0656" w14:textId="77777777" w:rsidR="00DF11C5" w:rsidRDefault="005A17B4">
                <w:pPr>
                  <w:pStyle w:val="BodyText"/>
                  <w:spacing w:line="244" w:lineRule="exact"/>
                  <w:ind w:left="60"/>
                </w:pPr>
                <w:r>
                  <w:fldChar w:fldCharType="begin"/>
                </w:r>
                <w:r>
                  <w:rPr>
                    <w:color w:val="FFFFFF"/>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30442" w14:textId="77777777" w:rsidR="00DF11C5" w:rsidRDefault="00CA7CFB">
    <w:pPr>
      <w:pStyle w:val="BodyText"/>
      <w:spacing w:line="14" w:lineRule="auto"/>
      <w:rPr>
        <w:sz w:val="20"/>
      </w:rPr>
    </w:pPr>
    <w:r>
      <w:pict w14:anchorId="2BAF821F">
        <v:rect id="docshape16" o:spid="_x0000_s2051" style="position:absolute;margin-left:500.25pt;margin-top:754.55pt;width:22.5pt;height:39pt;z-index:-16168448;mso-position-horizontal-relative:page;mso-position-vertical-relative:page" fillcolor="#ec7d31" stroked="f">
          <w10:wrap anchorx="page" anchory="page"/>
        </v:rect>
      </w:pict>
    </w:r>
    <w:r>
      <w:pict w14:anchorId="071FA2DA">
        <v:shapetype id="_x0000_t202" coordsize="21600,21600" o:spt="202" path="m,l,21600r21600,l21600,xe">
          <v:stroke joinstyle="miter"/>
          <v:path gradientshapeok="t" o:connecttype="rect"/>
        </v:shapetype>
        <v:shape id="docshape17" o:spid="_x0000_s2050" type="#_x0000_t202" style="position:absolute;margin-left:505.7pt;margin-top:762pt;width:12.6pt;height:26.45pt;z-index:-16167936;mso-position-horizontal-relative:page;mso-position-vertical-relative:page" filled="f" stroked="f">
          <v:textbox inset="0,0,0,0">
            <w:txbxContent>
              <w:p w14:paraId="39424AE1" w14:textId="77777777" w:rsidR="00DF11C5" w:rsidRDefault="005A17B4">
                <w:pPr>
                  <w:pStyle w:val="BodyText"/>
                  <w:spacing w:line="244" w:lineRule="exact"/>
                  <w:ind w:left="60"/>
                </w:pPr>
                <w:r>
                  <w:rPr>
                    <w:color w:val="FFFFFF"/>
                  </w:rPr>
                  <w:t>1</w:t>
                </w:r>
              </w:p>
              <w:p w14:paraId="3F3F7C32" w14:textId="77777777" w:rsidR="00DF11C5" w:rsidRDefault="005A17B4">
                <w:pPr>
                  <w:pStyle w:val="BodyText"/>
                  <w:ind w:left="60"/>
                </w:pPr>
                <w:r>
                  <w:fldChar w:fldCharType="begin"/>
                </w:r>
                <w:r>
                  <w:rPr>
                    <w:color w:val="FFFFFF"/>
                  </w:rPr>
                  <w:instrText xml:space="preserve"> PAGE </w:instrText>
                </w:r>
                <w:r>
                  <w:fldChar w:fldCharType="separate"/>
                </w:r>
                <w:r>
                  <w:t>3</w:t>
                </w:r>
                <w:r>
                  <w:fldChar w:fldCharType="end"/>
                </w:r>
              </w:p>
            </w:txbxContent>
          </v:textbox>
          <w10:wrap anchorx="page" anchory="page"/>
        </v:shape>
      </w:pict>
    </w:r>
    <w:r>
      <w:pict w14:anchorId="63B73286">
        <v:shape id="docshape18" o:spid="_x0000_s2049" type="#_x0000_t202" style="position:absolute;margin-left:433.4pt;margin-top:768.7pt;width:61.9pt;height:13pt;z-index:-16167424;mso-position-horizontal-relative:page;mso-position-vertical-relative:page" filled="f" stroked="f">
          <v:textbox inset="0,0,0,0">
            <w:txbxContent>
              <w:p w14:paraId="00082182" w14:textId="77777777" w:rsidR="00DF11C5" w:rsidRDefault="005A17B4">
                <w:pPr>
                  <w:pStyle w:val="BodyText"/>
                  <w:spacing w:line="244" w:lineRule="exact"/>
                  <w:ind w:left="20"/>
                </w:pPr>
                <w:r>
                  <w:t>DEEPEHR</w:t>
                </w:r>
                <w:r>
                  <w:rPr>
                    <w:spacing w:val="-6"/>
                  </w:rPr>
                  <w:t xml:space="preserve"> </w:t>
                </w:r>
                <w:r>
                  <w:t>LLD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9F083" w14:textId="77777777" w:rsidR="00CA7CFB" w:rsidRDefault="00CA7CFB">
      <w:r>
        <w:separator/>
      </w:r>
    </w:p>
  </w:footnote>
  <w:footnote w:type="continuationSeparator" w:id="0">
    <w:p w14:paraId="34715821" w14:textId="77777777" w:rsidR="00CA7CFB" w:rsidRDefault="00CA7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A259A" w14:textId="77777777" w:rsidR="00DF11C5" w:rsidRDefault="00CA7CFB">
    <w:pPr>
      <w:pStyle w:val="BodyText"/>
      <w:spacing w:line="14" w:lineRule="auto"/>
      <w:rPr>
        <w:sz w:val="20"/>
      </w:rPr>
    </w:pPr>
    <w:r>
      <w:pict w14:anchorId="1F6927EE">
        <v:group id="docshapegroup1" o:spid="_x0000_s2064" style="position:absolute;margin-left:0;margin-top:18.9pt;width:585pt;height:30.75pt;z-index:-16173056;mso-position-horizontal-relative:page;mso-position-vertical-relative:page" coordorigin=",378" coordsize="11700,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2066" type="#_x0000_t75" style="position:absolute;left:9690;top:378;width:2010;height:615">
            <v:imagedata r:id="rId1" o:title=""/>
          </v:shape>
          <v:shape id="docshape3" o:spid="_x0000_s2065" type="#_x0000_t75" style="position:absolute;top:570;width:10830;height:300">
            <v:imagedata r:id="rId2" o:title=""/>
          </v:shape>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EA5CC" w14:textId="77777777" w:rsidR="00DF11C5" w:rsidRDefault="00CA7CFB">
    <w:pPr>
      <w:pStyle w:val="BodyText"/>
      <w:spacing w:line="14" w:lineRule="auto"/>
      <w:rPr>
        <w:sz w:val="20"/>
      </w:rPr>
    </w:pPr>
    <w:r>
      <w:pict w14:anchorId="436C4568">
        <v:group id="docshapegroup13" o:spid="_x0000_s2052" style="position:absolute;margin-left:0;margin-top:18.9pt;width:585pt;height:30.75pt;z-index:-16168960;mso-position-horizontal-relative:page;mso-position-vertical-relative:page" coordorigin=",378" coordsize="11700,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4" o:spid="_x0000_s2054" type="#_x0000_t75" style="position:absolute;left:9690;top:378;width:2010;height:615">
            <v:imagedata r:id="rId1" o:title=""/>
          </v:shape>
          <v:shape id="docshape15" o:spid="_x0000_s2053" type="#_x0000_t75" style="position:absolute;top:570;width:10830;height:300">
            <v:imagedata r:id="rId2" o:title=""/>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8"/>
    <w:multiLevelType w:val="multilevel"/>
    <w:tmpl w:val="0000088B"/>
    <w:lvl w:ilvl="0">
      <w:start w:val="1"/>
      <w:numFmt w:val="decimal"/>
      <w:lvlText w:val="%1."/>
      <w:lvlJc w:val="left"/>
      <w:pPr>
        <w:ind w:left="107" w:hanging="219"/>
      </w:pPr>
      <w:rPr>
        <w:rFonts w:ascii="Liberation Sans Narrow" w:hAnsi="Liberation Sans Narrow" w:cs="Liberation Sans Narrow"/>
        <w:b w:val="0"/>
        <w:bCs w:val="0"/>
        <w:i w:val="0"/>
        <w:iCs w:val="0"/>
        <w:w w:val="111"/>
        <w:sz w:val="22"/>
        <w:szCs w:val="22"/>
      </w:rPr>
    </w:lvl>
    <w:lvl w:ilvl="1">
      <w:numFmt w:val="bullet"/>
      <w:lvlText w:val="•"/>
      <w:lvlJc w:val="left"/>
      <w:pPr>
        <w:ind w:left="291" w:hanging="219"/>
      </w:pPr>
    </w:lvl>
    <w:lvl w:ilvl="2">
      <w:numFmt w:val="bullet"/>
      <w:lvlText w:val="•"/>
      <w:lvlJc w:val="left"/>
      <w:pPr>
        <w:ind w:left="482" w:hanging="219"/>
      </w:pPr>
    </w:lvl>
    <w:lvl w:ilvl="3">
      <w:numFmt w:val="bullet"/>
      <w:lvlText w:val="•"/>
      <w:lvlJc w:val="left"/>
      <w:pPr>
        <w:ind w:left="674" w:hanging="219"/>
      </w:pPr>
    </w:lvl>
    <w:lvl w:ilvl="4">
      <w:numFmt w:val="bullet"/>
      <w:lvlText w:val="•"/>
      <w:lvlJc w:val="left"/>
      <w:pPr>
        <w:ind w:left="865" w:hanging="219"/>
      </w:pPr>
    </w:lvl>
    <w:lvl w:ilvl="5">
      <w:numFmt w:val="bullet"/>
      <w:lvlText w:val="•"/>
      <w:lvlJc w:val="left"/>
      <w:pPr>
        <w:ind w:left="1057" w:hanging="219"/>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 w15:restartNumberingAfterBreak="0">
    <w:nsid w:val="00000409"/>
    <w:multiLevelType w:val="multilevel"/>
    <w:tmpl w:val="0000088C"/>
    <w:lvl w:ilvl="0">
      <w:start w:val="1"/>
      <w:numFmt w:val="decimal"/>
      <w:lvlText w:val="%1."/>
      <w:lvlJc w:val="left"/>
      <w:pPr>
        <w:ind w:left="107" w:hanging="219"/>
      </w:pPr>
      <w:rPr>
        <w:rFonts w:ascii="Liberation Sans Narrow" w:hAnsi="Liberation Sans Narrow" w:cs="Liberation Sans Narrow"/>
        <w:b w:val="0"/>
        <w:bCs w:val="0"/>
        <w:i w:val="0"/>
        <w:iCs w:val="0"/>
        <w:w w:val="111"/>
        <w:sz w:val="22"/>
        <w:szCs w:val="22"/>
      </w:rPr>
    </w:lvl>
    <w:lvl w:ilvl="1">
      <w:numFmt w:val="bullet"/>
      <w:lvlText w:val="•"/>
      <w:lvlJc w:val="left"/>
      <w:pPr>
        <w:ind w:left="291" w:hanging="219"/>
      </w:pPr>
    </w:lvl>
    <w:lvl w:ilvl="2">
      <w:numFmt w:val="bullet"/>
      <w:lvlText w:val="•"/>
      <w:lvlJc w:val="left"/>
      <w:pPr>
        <w:ind w:left="482" w:hanging="219"/>
      </w:pPr>
    </w:lvl>
    <w:lvl w:ilvl="3">
      <w:numFmt w:val="bullet"/>
      <w:lvlText w:val="•"/>
      <w:lvlJc w:val="left"/>
      <w:pPr>
        <w:ind w:left="674" w:hanging="219"/>
      </w:pPr>
    </w:lvl>
    <w:lvl w:ilvl="4">
      <w:numFmt w:val="bullet"/>
      <w:lvlText w:val="•"/>
      <w:lvlJc w:val="left"/>
      <w:pPr>
        <w:ind w:left="865" w:hanging="219"/>
      </w:pPr>
    </w:lvl>
    <w:lvl w:ilvl="5">
      <w:numFmt w:val="bullet"/>
      <w:lvlText w:val="•"/>
      <w:lvlJc w:val="left"/>
      <w:pPr>
        <w:ind w:left="1057" w:hanging="219"/>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2" w15:restartNumberingAfterBreak="0">
    <w:nsid w:val="0000040A"/>
    <w:multiLevelType w:val="multilevel"/>
    <w:tmpl w:val="0000088D"/>
    <w:lvl w:ilvl="0">
      <w:start w:val="1"/>
      <w:numFmt w:val="decimal"/>
      <w:lvlText w:val="%1."/>
      <w:lvlJc w:val="left"/>
      <w:pPr>
        <w:ind w:left="107" w:hanging="219"/>
      </w:pPr>
      <w:rPr>
        <w:rFonts w:ascii="Liberation Sans Narrow" w:hAnsi="Liberation Sans Narrow" w:cs="Liberation Sans Narrow"/>
        <w:b w:val="0"/>
        <w:bCs w:val="0"/>
        <w:i w:val="0"/>
        <w:iCs w:val="0"/>
        <w:w w:val="111"/>
        <w:sz w:val="22"/>
        <w:szCs w:val="22"/>
      </w:rPr>
    </w:lvl>
    <w:lvl w:ilvl="1">
      <w:numFmt w:val="bullet"/>
      <w:lvlText w:val="•"/>
      <w:lvlJc w:val="left"/>
      <w:pPr>
        <w:ind w:left="291" w:hanging="219"/>
      </w:pPr>
    </w:lvl>
    <w:lvl w:ilvl="2">
      <w:numFmt w:val="bullet"/>
      <w:lvlText w:val="•"/>
      <w:lvlJc w:val="left"/>
      <w:pPr>
        <w:ind w:left="482" w:hanging="219"/>
      </w:pPr>
    </w:lvl>
    <w:lvl w:ilvl="3">
      <w:numFmt w:val="bullet"/>
      <w:lvlText w:val="•"/>
      <w:lvlJc w:val="left"/>
      <w:pPr>
        <w:ind w:left="674" w:hanging="219"/>
      </w:pPr>
    </w:lvl>
    <w:lvl w:ilvl="4">
      <w:numFmt w:val="bullet"/>
      <w:lvlText w:val="•"/>
      <w:lvlJc w:val="left"/>
      <w:pPr>
        <w:ind w:left="865" w:hanging="219"/>
      </w:pPr>
    </w:lvl>
    <w:lvl w:ilvl="5">
      <w:numFmt w:val="bullet"/>
      <w:lvlText w:val="•"/>
      <w:lvlJc w:val="left"/>
      <w:pPr>
        <w:ind w:left="1057" w:hanging="219"/>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3" w15:restartNumberingAfterBreak="0">
    <w:nsid w:val="0000040C"/>
    <w:multiLevelType w:val="multilevel"/>
    <w:tmpl w:val="0000088F"/>
    <w:lvl w:ilvl="0">
      <w:start w:val="1"/>
      <w:numFmt w:val="decimal"/>
      <w:lvlText w:val="%1."/>
      <w:lvlJc w:val="left"/>
      <w:pPr>
        <w:ind w:left="107" w:hanging="219"/>
      </w:pPr>
      <w:rPr>
        <w:rFonts w:ascii="Liberation Sans Narrow" w:hAnsi="Liberation Sans Narrow" w:cs="Liberation Sans Narrow"/>
        <w:b w:val="0"/>
        <w:bCs w:val="0"/>
        <w:i w:val="0"/>
        <w:iCs w:val="0"/>
        <w:w w:val="111"/>
        <w:sz w:val="22"/>
        <w:szCs w:val="22"/>
      </w:rPr>
    </w:lvl>
    <w:lvl w:ilvl="1">
      <w:numFmt w:val="bullet"/>
      <w:lvlText w:val="•"/>
      <w:lvlJc w:val="left"/>
      <w:pPr>
        <w:ind w:left="291" w:hanging="219"/>
      </w:pPr>
    </w:lvl>
    <w:lvl w:ilvl="2">
      <w:numFmt w:val="bullet"/>
      <w:lvlText w:val="•"/>
      <w:lvlJc w:val="left"/>
      <w:pPr>
        <w:ind w:left="482" w:hanging="219"/>
      </w:pPr>
    </w:lvl>
    <w:lvl w:ilvl="3">
      <w:numFmt w:val="bullet"/>
      <w:lvlText w:val="•"/>
      <w:lvlJc w:val="left"/>
      <w:pPr>
        <w:ind w:left="674" w:hanging="219"/>
      </w:pPr>
    </w:lvl>
    <w:lvl w:ilvl="4">
      <w:numFmt w:val="bullet"/>
      <w:lvlText w:val="•"/>
      <w:lvlJc w:val="left"/>
      <w:pPr>
        <w:ind w:left="865" w:hanging="219"/>
      </w:pPr>
    </w:lvl>
    <w:lvl w:ilvl="5">
      <w:numFmt w:val="bullet"/>
      <w:lvlText w:val="•"/>
      <w:lvlJc w:val="left"/>
      <w:pPr>
        <w:ind w:left="1057" w:hanging="219"/>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4" w15:restartNumberingAfterBreak="0">
    <w:nsid w:val="0000040E"/>
    <w:multiLevelType w:val="multilevel"/>
    <w:tmpl w:val="00000891"/>
    <w:lvl w:ilvl="0">
      <w:start w:val="1"/>
      <w:numFmt w:val="decimal"/>
      <w:lvlText w:val="%1."/>
      <w:lvlJc w:val="left"/>
      <w:pPr>
        <w:ind w:left="107" w:hanging="219"/>
      </w:pPr>
      <w:rPr>
        <w:rFonts w:ascii="Liberation Sans Narrow" w:hAnsi="Liberation Sans Narrow" w:cs="Liberation Sans Narrow"/>
        <w:b w:val="0"/>
        <w:bCs w:val="0"/>
        <w:i w:val="0"/>
        <w:iCs w:val="0"/>
        <w:w w:val="111"/>
        <w:sz w:val="22"/>
        <w:szCs w:val="22"/>
      </w:rPr>
    </w:lvl>
    <w:lvl w:ilvl="1">
      <w:numFmt w:val="bullet"/>
      <w:lvlText w:val="•"/>
      <w:lvlJc w:val="left"/>
      <w:pPr>
        <w:ind w:left="291" w:hanging="219"/>
      </w:pPr>
    </w:lvl>
    <w:lvl w:ilvl="2">
      <w:numFmt w:val="bullet"/>
      <w:lvlText w:val="•"/>
      <w:lvlJc w:val="left"/>
      <w:pPr>
        <w:ind w:left="482" w:hanging="219"/>
      </w:pPr>
    </w:lvl>
    <w:lvl w:ilvl="3">
      <w:numFmt w:val="bullet"/>
      <w:lvlText w:val="•"/>
      <w:lvlJc w:val="left"/>
      <w:pPr>
        <w:ind w:left="674" w:hanging="219"/>
      </w:pPr>
    </w:lvl>
    <w:lvl w:ilvl="4">
      <w:numFmt w:val="bullet"/>
      <w:lvlText w:val="•"/>
      <w:lvlJc w:val="left"/>
      <w:pPr>
        <w:ind w:left="865" w:hanging="219"/>
      </w:pPr>
    </w:lvl>
    <w:lvl w:ilvl="5">
      <w:numFmt w:val="bullet"/>
      <w:lvlText w:val="•"/>
      <w:lvlJc w:val="left"/>
      <w:pPr>
        <w:ind w:left="1057" w:hanging="219"/>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5" w15:restartNumberingAfterBreak="0">
    <w:nsid w:val="08FB35FA"/>
    <w:multiLevelType w:val="hybridMultilevel"/>
    <w:tmpl w:val="CC56B072"/>
    <w:lvl w:ilvl="0" w:tplc="7904223C">
      <w:numFmt w:val="bullet"/>
      <w:lvlText w:val="●"/>
      <w:lvlJc w:val="left"/>
      <w:pPr>
        <w:ind w:left="960" w:hanging="360"/>
      </w:pPr>
      <w:rPr>
        <w:rFonts w:ascii="Arial" w:eastAsia="Arial" w:hAnsi="Arial" w:cs="Arial" w:hint="default"/>
        <w:b w:val="0"/>
        <w:bCs w:val="0"/>
        <w:i w:val="0"/>
        <w:iCs w:val="0"/>
        <w:w w:val="100"/>
        <w:sz w:val="22"/>
        <w:szCs w:val="22"/>
      </w:rPr>
    </w:lvl>
    <w:lvl w:ilvl="1" w:tplc="BB9026CA">
      <w:numFmt w:val="bullet"/>
      <w:lvlText w:val="•"/>
      <w:lvlJc w:val="left"/>
      <w:pPr>
        <w:ind w:left="1910" w:hanging="360"/>
      </w:pPr>
      <w:rPr>
        <w:rFonts w:hint="default"/>
      </w:rPr>
    </w:lvl>
    <w:lvl w:ilvl="2" w:tplc="76587768">
      <w:numFmt w:val="bullet"/>
      <w:lvlText w:val="•"/>
      <w:lvlJc w:val="left"/>
      <w:pPr>
        <w:ind w:left="2860" w:hanging="360"/>
      </w:pPr>
      <w:rPr>
        <w:rFonts w:hint="default"/>
      </w:rPr>
    </w:lvl>
    <w:lvl w:ilvl="3" w:tplc="73A648DE">
      <w:numFmt w:val="bullet"/>
      <w:lvlText w:val="•"/>
      <w:lvlJc w:val="left"/>
      <w:pPr>
        <w:ind w:left="3810" w:hanging="360"/>
      </w:pPr>
      <w:rPr>
        <w:rFonts w:hint="default"/>
      </w:rPr>
    </w:lvl>
    <w:lvl w:ilvl="4" w:tplc="03B0EF84">
      <w:numFmt w:val="bullet"/>
      <w:lvlText w:val="•"/>
      <w:lvlJc w:val="left"/>
      <w:pPr>
        <w:ind w:left="4760" w:hanging="360"/>
      </w:pPr>
      <w:rPr>
        <w:rFonts w:hint="default"/>
      </w:rPr>
    </w:lvl>
    <w:lvl w:ilvl="5" w:tplc="24DEB3D2">
      <w:numFmt w:val="bullet"/>
      <w:lvlText w:val="•"/>
      <w:lvlJc w:val="left"/>
      <w:pPr>
        <w:ind w:left="5710" w:hanging="360"/>
      </w:pPr>
      <w:rPr>
        <w:rFonts w:hint="default"/>
      </w:rPr>
    </w:lvl>
    <w:lvl w:ilvl="6" w:tplc="1688E856">
      <w:numFmt w:val="bullet"/>
      <w:lvlText w:val="•"/>
      <w:lvlJc w:val="left"/>
      <w:pPr>
        <w:ind w:left="6660" w:hanging="360"/>
      </w:pPr>
      <w:rPr>
        <w:rFonts w:hint="default"/>
      </w:rPr>
    </w:lvl>
    <w:lvl w:ilvl="7" w:tplc="EF2AD47A">
      <w:numFmt w:val="bullet"/>
      <w:lvlText w:val="•"/>
      <w:lvlJc w:val="left"/>
      <w:pPr>
        <w:ind w:left="7610" w:hanging="360"/>
      </w:pPr>
      <w:rPr>
        <w:rFonts w:hint="default"/>
      </w:rPr>
    </w:lvl>
    <w:lvl w:ilvl="8" w:tplc="FE243FC0">
      <w:numFmt w:val="bullet"/>
      <w:lvlText w:val="•"/>
      <w:lvlJc w:val="left"/>
      <w:pPr>
        <w:ind w:left="8560" w:hanging="360"/>
      </w:pPr>
      <w:rPr>
        <w:rFonts w:hint="default"/>
      </w:rPr>
    </w:lvl>
  </w:abstractNum>
  <w:abstractNum w:abstractNumId="6" w15:restartNumberingAfterBreak="0">
    <w:nsid w:val="1A8639BF"/>
    <w:multiLevelType w:val="hybridMultilevel"/>
    <w:tmpl w:val="0EE6FC4A"/>
    <w:lvl w:ilvl="0" w:tplc="440CF6D8">
      <w:start w:val="1"/>
      <w:numFmt w:val="decimal"/>
      <w:lvlText w:val="%1."/>
      <w:lvlJc w:val="left"/>
      <w:pPr>
        <w:ind w:left="960" w:hanging="360"/>
      </w:pPr>
      <w:rPr>
        <w:rFonts w:ascii="Calibri" w:eastAsia="Calibri" w:hAnsi="Calibri" w:cs="Calibri" w:hint="default"/>
        <w:b w:val="0"/>
        <w:bCs w:val="0"/>
        <w:i w:val="0"/>
        <w:iCs w:val="0"/>
        <w:spacing w:val="-1"/>
        <w:w w:val="109"/>
        <w:sz w:val="22"/>
        <w:szCs w:val="22"/>
      </w:rPr>
    </w:lvl>
    <w:lvl w:ilvl="1" w:tplc="6F3A7DC6">
      <w:numFmt w:val="bullet"/>
      <w:lvlText w:val="•"/>
      <w:lvlJc w:val="left"/>
      <w:pPr>
        <w:ind w:left="1910" w:hanging="360"/>
      </w:pPr>
      <w:rPr>
        <w:rFonts w:hint="default"/>
      </w:rPr>
    </w:lvl>
    <w:lvl w:ilvl="2" w:tplc="83861F80">
      <w:numFmt w:val="bullet"/>
      <w:lvlText w:val="•"/>
      <w:lvlJc w:val="left"/>
      <w:pPr>
        <w:ind w:left="2860" w:hanging="360"/>
      </w:pPr>
      <w:rPr>
        <w:rFonts w:hint="default"/>
      </w:rPr>
    </w:lvl>
    <w:lvl w:ilvl="3" w:tplc="DB8E72CC">
      <w:numFmt w:val="bullet"/>
      <w:lvlText w:val="•"/>
      <w:lvlJc w:val="left"/>
      <w:pPr>
        <w:ind w:left="3810" w:hanging="360"/>
      </w:pPr>
      <w:rPr>
        <w:rFonts w:hint="default"/>
      </w:rPr>
    </w:lvl>
    <w:lvl w:ilvl="4" w:tplc="979E372E">
      <w:numFmt w:val="bullet"/>
      <w:lvlText w:val="•"/>
      <w:lvlJc w:val="left"/>
      <w:pPr>
        <w:ind w:left="4760" w:hanging="360"/>
      </w:pPr>
      <w:rPr>
        <w:rFonts w:hint="default"/>
      </w:rPr>
    </w:lvl>
    <w:lvl w:ilvl="5" w:tplc="60E80854">
      <w:numFmt w:val="bullet"/>
      <w:lvlText w:val="•"/>
      <w:lvlJc w:val="left"/>
      <w:pPr>
        <w:ind w:left="5710" w:hanging="360"/>
      </w:pPr>
      <w:rPr>
        <w:rFonts w:hint="default"/>
      </w:rPr>
    </w:lvl>
    <w:lvl w:ilvl="6" w:tplc="DFC046E4">
      <w:numFmt w:val="bullet"/>
      <w:lvlText w:val="•"/>
      <w:lvlJc w:val="left"/>
      <w:pPr>
        <w:ind w:left="6660" w:hanging="360"/>
      </w:pPr>
      <w:rPr>
        <w:rFonts w:hint="default"/>
      </w:rPr>
    </w:lvl>
    <w:lvl w:ilvl="7" w:tplc="0A2A49F4">
      <w:numFmt w:val="bullet"/>
      <w:lvlText w:val="•"/>
      <w:lvlJc w:val="left"/>
      <w:pPr>
        <w:ind w:left="7610" w:hanging="360"/>
      </w:pPr>
      <w:rPr>
        <w:rFonts w:hint="default"/>
      </w:rPr>
    </w:lvl>
    <w:lvl w:ilvl="8" w:tplc="8522EE74">
      <w:numFmt w:val="bullet"/>
      <w:lvlText w:val="•"/>
      <w:lvlJc w:val="left"/>
      <w:pPr>
        <w:ind w:left="8560" w:hanging="360"/>
      </w:pPr>
      <w:rPr>
        <w:rFonts w:hint="default"/>
      </w:rPr>
    </w:lvl>
  </w:abstractNum>
  <w:abstractNum w:abstractNumId="7" w15:restartNumberingAfterBreak="0">
    <w:nsid w:val="3A186E1A"/>
    <w:multiLevelType w:val="multilevel"/>
    <w:tmpl w:val="D256CC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D3A6A"/>
    <w:multiLevelType w:val="multilevel"/>
    <w:tmpl w:val="70C6BFE0"/>
    <w:lvl w:ilvl="0">
      <w:start w:val="1"/>
      <w:numFmt w:val="decimal"/>
      <w:lvlText w:val="%1"/>
      <w:lvlJc w:val="left"/>
      <w:pPr>
        <w:ind w:left="675" w:hanging="435"/>
      </w:pPr>
      <w:rPr>
        <w:rFonts w:ascii="Calibri" w:eastAsia="Calibri" w:hAnsi="Calibri" w:cs="Calibri" w:hint="default"/>
        <w:b/>
        <w:bCs/>
        <w:i w:val="0"/>
        <w:iCs w:val="0"/>
        <w:color w:val="2E5395"/>
        <w:w w:val="109"/>
        <w:sz w:val="32"/>
        <w:szCs w:val="32"/>
      </w:rPr>
    </w:lvl>
    <w:lvl w:ilvl="1">
      <w:start w:val="1"/>
      <w:numFmt w:val="decimal"/>
      <w:lvlText w:val="%1.%2"/>
      <w:lvlJc w:val="left"/>
      <w:pPr>
        <w:ind w:left="810" w:hanging="570"/>
      </w:pPr>
      <w:rPr>
        <w:rFonts w:ascii="Calibri" w:eastAsia="Calibri" w:hAnsi="Calibri" w:cs="Calibri" w:hint="default"/>
        <w:b/>
        <w:bCs/>
        <w:i w:val="0"/>
        <w:iCs w:val="0"/>
        <w:color w:val="4472C3"/>
        <w:spacing w:val="-1"/>
        <w:w w:val="104"/>
        <w:sz w:val="28"/>
        <w:szCs w:val="28"/>
      </w:rPr>
    </w:lvl>
    <w:lvl w:ilvl="2">
      <w:numFmt w:val="bullet"/>
      <w:lvlText w:val="●"/>
      <w:lvlJc w:val="left"/>
      <w:pPr>
        <w:ind w:left="960" w:hanging="422"/>
      </w:pPr>
      <w:rPr>
        <w:rFonts w:ascii="Arial" w:eastAsia="Arial" w:hAnsi="Arial" w:cs="Arial" w:hint="default"/>
        <w:b w:val="0"/>
        <w:bCs w:val="0"/>
        <w:i w:val="0"/>
        <w:iCs w:val="0"/>
        <w:w w:val="100"/>
        <w:sz w:val="22"/>
        <w:szCs w:val="22"/>
      </w:rPr>
    </w:lvl>
    <w:lvl w:ilvl="3">
      <w:numFmt w:val="bullet"/>
      <w:lvlText w:val="•"/>
      <w:lvlJc w:val="left"/>
      <w:pPr>
        <w:ind w:left="960" w:hanging="422"/>
      </w:pPr>
      <w:rPr>
        <w:rFonts w:hint="default"/>
      </w:rPr>
    </w:lvl>
    <w:lvl w:ilvl="4">
      <w:numFmt w:val="bullet"/>
      <w:lvlText w:val="•"/>
      <w:lvlJc w:val="left"/>
      <w:pPr>
        <w:ind w:left="1680" w:hanging="422"/>
      </w:pPr>
      <w:rPr>
        <w:rFonts w:hint="default"/>
      </w:rPr>
    </w:lvl>
    <w:lvl w:ilvl="5">
      <w:numFmt w:val="bullet"/>
      <w:lvlText w:val="•"/>
      <w:lvlJc w:val="left"/>
      <w:pPr>
        <w:ind w:left="3143" w:hanging="422"/>
      </w:pPr>
      <w:rPr>
        <w:rFonts w:hint="default"/>
      </w:rPr>
    </w:lvl>
    <w:lvl w:ilvl="6">
      <w:numFmt w:val="bullet"/>
      <w:lvlText w:val="•"/>
      <w:lvlJc w:val="left"/>
      <w:pPr>
        <w:ind w:left="4606" w:hanging="422"/>
      </w:pPr>
      <w:rPr>
        <w:rFonts w:hint="default"/>
      </w:rPr>
    </w:lvl>
    <w:lvl w:ilvl="7">
      <w:numFmt w:val="bullet"/>
      <w:lvlText w:val="•"/>
      <w:lvlJc w:val="left"/>
      <w:pPr>
        <w:ind w:left="6070" w:hanging="422"/>
      </w:pPr>
      <w:rPr>
        <w:rFonts w:hint="default"/>
      </w:rPr>
    </w:lvl>
    <w:lvl w:ilvl="8">
      <w:numFmt w:val="bullet"/>
      <w:lvlText w:val="•"/>
      <w:lvlJc w:val="left"/>
      <w:pPr>
        <w:ind w:left="7533" w:hanging="422"/>
      </w:pPr>
      <w:rPr>
        <w:rFonts w:hint="default"/>
      </w:rPr>
    </w:lvl>
  </w:abstractNum>
  <w:abstractNum w:abstractNumId="9" w15:restartNumberingAfterBreak="0">
    <w:nsid w:val="3FED1DA1"/>
    <w:multiLevelType w:val="multilevel"/>
    <w:tmpl w:val="B374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57C6C"/>
    <w:multiLevelType w:val="multilevel"/>
    <w:tmpl w:val="FD9C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EC2B6A"/>
    <w:multiLevelType w:val="hybridMultilevel"/>
    <w:tmpl w:val="787468FA"/>
    <w:lvl w:ilvl="0" w:tplc="B3A2E5B0">
      <w:start w:val="1"/>
      <w:numFmt w:val="decimal"/>
      <w:lvlText w:val="%1."/>
      <w:lvlJc w:val="left"/>
      <w:pPr>
        <w:ind w:left="1680" w:hanging="360"/>
      </w:pPr>
      <w:rPr>
        <w:rFonts w:ascii="Calibri" w:eastAsia="Calibri" w:hAnsi="Calibri" w:cs="Calibri" w:hint="default"/>
        <w:b w:val="0"/>
        <w:bCs w:val="0"/>
        <w:i w:val="0"/>
        <w:iCs w:val="0"/>
        <w:spacing w:val="-1"/>
        <w:w w:val="109"/>
        <w:sz w:val="22"/>
        <w:szCs w:val="22"/>
      </w:rPr>
    </w:lvl>
    <w:lvl w:ilvl="1" w:tplc="4B5C5FE0">
      <w:numFmt w:val="bullet"/>
      <w:lvlText w:val="•"/>
      <w:lvlJc w:val="left"/>
      <w:pPr>
        <w:ind w:left="2558" w:hanging="360"/>
      </w:pPr>
      <w:rPr>
        <w:rFonts w:hint="default"/>
      </w:rPr>
    </w:lvl>
    <w:lvl w:ilvl="2" w:tplc="AE9E932C">
      <w:numFmt w:val="bullet"/>
      <w:lvlText w:val="•"/>
      <w:lvlJc w:val="left"/>
      <w:pPr>
        <w:ind w:left="3436" w:hanging="360"/>
      </w:pPr>
      <w:rPr>
        <w:rFonts w:hint="default"/>
      </w:rPr>
    </w:lvl>
    <w:lvl w:ilvl="3" w:tplc="90965914">
      <w:numFmt w:val="bullet"/>
      <w:lvlText w:val="•"/>
      <w:lvlJc w:val="left"/>
      <w:pPr>
        <w:ind w:left="4314" w:hanging="360"/>
      </w:pPr>
      <w:rPr>
        <w:rFonts w:hint="default"/>
      </w:rPr>
    </w:lvl>
    <w:lvl w:ilvl="4" w:tplc="BB7AB152">
      <w:numFmt w:val="bullet"/>
      <w:lvlText w:val="•"/>
      <w:lvlJc w:val="left"/>
      <w:pPr>
        <w:ind w:left="5192" w:hanging="360"/>
      </w:pPr>
      <w:rPr>
        <w:rFonts w:hint="default"/>
      </w:rPr>
    </w:lvl>
    <w:lvl w:ilvl="5" w:tplc="21925404">
      <w:numFmt w:val="bullet"/>
      <w:lvlText w:val="•"/>
      <w:lvlJc w:val="left"/>
      <w:pPr>
        <w:ind w:left="6070" w:hanging="360"/>
      </w:pPr>
      <w:rPr>
        <w:rFonts w:hint="default"/>
      </w:rPr>
    </w:lvl>
    <w:lvl w:ilvl="6" w:tplc="78F8211E">
      <w:numFmt w:val="bullet"/>
      <w:lvlText w:val="•"/>
      <w:lvlJc w:val="left"/>
      <w:pPr>
        <w:ind w:left="6948" w:hanging="360"/>
      </w:pPr>
      <w:rPr>
        <w:rFonts w:hint="default"/>
      </w:rPr>
    </w:lvl>
    <w:lvl w:ilvl="7" w:tplc="00B0AF4C">
      <w:numFmt w:val="bullet"/>
      <w:lvlText w:val="•"/>
      <w:lvlJc w:val="left"/>
      <w:pPr>
        <w:ind w:left="7826" w:hanging="360"/>
      </w:pPr>
      <w:rPr>
        <w:rFonts w:hint="default"/>
      </w:rPr>
    </w:lvl>
    <w:lvl w:ilvl="8" w:tplc="62027E54">
      <w:numFmt w:val="bullet"/>
      <w:lvlText w:val="•"/>
      <w:lvlJc w:val="left"/>
      <w:pPr>
        <w:ind w:left="8704" w:hanging="360"/>
      </w:pPr>
      <w:rPr>
        <w:rFonts w:hint="default"/>
      </w:rPr>
    </w:lvl>
  </w:abstractNum>
  <w:abstractNum w:abstractNumId="12" w15:restartNumberingAfterBreak="0">
    <w:nsid w:val="6B8B094E"/>
    <w:multiLevelType w:val="multilevel"/>
    <w:tmpl w:val="26C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2E660F"/>
    <w:multiLevelType w:val="multilevel"/>
    <w:tmpl w:val="41DE3DDE"/>
    <w:lvl w:ilvl="0">
      <w:start w:val="1"/>
      <w:numFmt w:val="decimal"/>
      <w:lvlText w:val="%1"/>
      <w:lvlJc w:val="left"/>
      <w:pPr>
        <w:ind w:left="675" w:hanging="435"/>
      </w:pPr>
      <w:rPr>
        <w:rFonts w:ascii="Calibri" w:eastAsia="Calibri" w:hAnsi="Calibri" w:cs="Calibri" w:hint="default"/>
        <w:b w:val="0"/>
        <w:bCs w:val="0"/>
        <w:i w:val="0"/>
        <w:iCs w:val="0"/>
        <w:w w:val="109"/>
        <w:sz w:val="22"/>
        <w:szCs w:val="22"/>
      </w:rPr>
    </w:lvl>
    <w:lvl w:ilvl="1">
      <w:start w:val="1"/>
      <w:numFmt w:val="decimal"/>
      <w:lvlText w:val="%1.%2"/>
      <w:lvlJc w:val="left"/>
      <w:pPr>
        <w:ind w:left="1125" w:hanging="660"/>
      </w:pPr>
      <w:rPr>
        <w:rFonts w:ascii="Calibri" w:eastAsia="Calibri" w:hAnsi="Calibri" w:cs="Calibri" w:hint="default"/>
        <w:b w:val="0"/>
        <w:bCs w:val="0"/>
        <w:i w:val="0"/>
        <w:iCs w:val="0"/>
        <w:spacing w:val="-1"/>
        <w:w w:val="109"/>
        <w:sz w:val="22"/>
        <w:szCs w:val="22"/>
      </w:rPr>
    </w:lvl>
    <w:lvl w:ilvl="2">
      <w:numFmt w:val="bullet"/>
      <w:lvlText w:val="•"/>
      <w:lvlJc w:val="left"/>
      <w:pPr>
        <w:ind w:left="1120" w:hanging="660"/>
      </w:pPr>
      <w:rPr>
        <w:rFonts w:hint="default"/>
      </w:rPr>
    </w:lvl>
    <w:lvl w:ilvl="3">
      <w:numFmt w:val="bullet"/>
      <w:lvlText w:val="•"/>
      <w:lvlJc w:val="left"/>
      <w:pPr>
        <w:ind w:left="2287" w:hanging="660"/>
      </w:pPr>
      <w:rPr>
        <w:rFonts w:hint="default"/>
      </w:rPr>
    </w:lvl>
    <w:lvl w:ilvl="4">
      <w:numFmt w:val="bullet"/>
      <w:lvlText w:val="•"/>
      <w:lvlJc w:val="left"/>
      <w:pPr>
        <w:ind w:left="3455" w:hanging="660"/>
      </w:pPr>
      <w:rPr>
        <w:rFonts w:hint="default"/>
      </w:rPr>
    </w:lvl>
    <w:lvl w:ilvl="5">
      <w:numFmt w:val="bullet"/>
      <w:lvlText w:val="•"/>
      <w:lvlJc w:val="left"/>
      <w:pPr>
        <w:ind w:left="4622" w:hanging="660"/>
      </w:pPr>
      <w:rPr>
        <w:rFonts w:hint="default"/>
      </w:rPr>
    </w:lvl>
    <w:lvl w:ilvl="6">
      <w:numFmt w:val="bullet"/>
      <w:lvlText w:val="•"/>
      <w:lvlJc w:val="left"/>
      <w:pPr>
        <w:ind w:left="5790" w:hanging="660"/>
      </w:pPr>
      <w:rPr>
        <w:rFonts w:hint="default"/>
      </w:rPr>
    </w:lvl>
    <w:lvl w:ilvl="7">
      <w:numFmt w:val="bullet"/>
      <w:lvlText w:val="•"/>
      <w:lvlJc w:val="left"/>
      <w:pPr>
        <w:ind w:left="6957" w:hanging="660"/>
      </w:pPr>
      <w:rPr>
        <w:rFonts w:hint="default"/>
      </w:rPr>
    </w:lvl>
    <w:lvl w:ilvl="8">
      <w:numFmt w:val="bullet"/>
      <w:lvlText w:val="•"/>
      <w:lvlJc w:val="left"/>
      <w:pPr>
        <w:ind w:left="8125" w:hanging="660"/>
      </w:pPr>
      <w:rPr>
        <w:rFonts w:hint="default"/>
      </w:rPr>
    </w:lvl>
  </w:abstractNum>
  <w:abstractNum w:abstractNumId="14" w15:restartNumberingAfterBreak="0">
    <w:nsid w:val="7D7F494D"/>
    <w:multiLevelType w:val="multilevel"/>
    <w:tmpl w:val="9C38A99E"/>
    <w:lvl w:ilvl="0">
      <w:start w:val="2"/>
      <w:numFmt w:val="decimal"/>
      <w:lvlText w:val="%1"/>
      <w:lvlJc w:val="left"/>
      <w:pPr>
        <w:ind w:left="840" w:hanging="601"/>
      </w:pPr>
      <w:rPr>
        <w:rFonts w:hint="default"/>
      </w:rPr>
    </w:lvl>
    <w:lvl w:ilvl="1">
      <w:start w:val="1"/>
      <w:numFmt w:val="decimal"/>
      <w:lvlText w:val="%1.%2"/>
      <w:lvlJc w:val="left"/>
      <w:pPr>
        <w:ind w:left="840" w:hanging="601"/>
      </w:pPr>
      <w:rPr>
        <w:rFonts w:hint="default"/>
      </w:rPr>
    </w:lvl>
    <w:lvl w:ilvl="2">
      <w:start w:val="1"/>
      <w:numFmt w:val="decimal"/>
      <w:lvlText w:val="%1.%2.%3"/>
      <w:lvlJc w:val="left"/>
      <w:pPr>
        <w:ind w:left="840" w:hanging="601"/>
      </w:pPr>
      <w:rPr>
        <w:rFonts w:ascii="Calibri" w:eastAsia="Calibri" w:hAnsi="Calibri" w:cs="Calibri" w:hint="default"/>
        <w:b/>
        <w:bCs/>
        <w:i w:val="0"/>
        <w:iCs w:val="0"/>
        <w:color w:val="4472C3"/>
        <w:w w:val="108"/>
        <w:sz w:val="24"/>
        <w:szCs w:val="24"/>
      </w:rPr>
    </w:lvl>
    <w:lvl w:ilvl="3">
      <w:numFmt w:val="bullet"/>
      <w:lvlText w:val="●"/>
      <w:lvlJc w:val="left"/>
      <w:pPr>
        <w:ind w:left="960" w:hanging="360"/>
      </w:pPr>
      <w:rPr>
        <w:rFonts w:ascii="Arial" w:eastAsia="Arial" w:hAnsi="Arial" w:cs="Arial" w:hint="default"/>
        <w:w w:val="100"/>
      </w:rPr>
    </w:lvl>
    <w:lvl w:ilvl="4">
      <w:numFmt w:val="bullet"/>
      <w:lvlText w:val="•"/>
      <w:lvlJc w:val="left"/>
      <w:pPr>
        <w:ind w:left="4126" w:hanging="360"/>
      </w:pPr>
      <w:rPr>
        <w:rFonts w:hint="default"/>
      </w:rPr>
    </w:lvl>
    <w:lvl w:ilvl="5">
      <w:numFmt w:val="bullet"/>
      <w:lvlText w:val="•"/>
      <w:lvlJc w:val="left"/>
      <w:pPr>
        <w:ind w:left="5182" w:hanging="360"/>
      </w:pPr>
      <w:rPr>
        <w:rFonts w:hint="default"/>
      </w:rPr>
    </w:lvl>
    <w:lvl w:ilvl="6">
      <w:numFmt w:val="bullet"/>
      <w:lvlText w:val="•"/>
      <w:lvlJc w:val="left"/>
      <w:pPr>
        <w:ind w:left="6237" w:hanging="360"/>
      </w:pPr>
      <w:rPr>
        <w:rFonts w:hint="default"/>
      </w:rPr>
    </w:lvl>
    <w:lvl w:ilvl="7">
      <w:numFmt w:val="bullet"/>
      <w:lvlText w:val="•"/>
      <w:lvlJc w:val="left"/>
      <w:pPr>
        <w:ind w:left="7293" w:hanging="360"/>
      </w:pPr>
      <w:rPr>
        <w:rFonts w:hint="default"/>
      </w:rPr>
    </w:lvl>
    <w:lvl w:ilvl="8">
      <w:numFmt w:val="bullet"/>
      <w:lvlText w:val="•"/>
      <w:lvlJc w:val="left"/>
      <w:pPr>
        <w:ind w:left="8348" w:hanging="360"/>
      </w:pPr>
      <w:rPr>
        <w:rFonts w:hint="default"/>
      </w:rPr>
    </w:lvl>
  </w:abstractNum>
  <w:num w:numId="1">
    <w:abstractNumId w:val="5"/>
  </w:num>
  <w:num w:numId="2">
    <w:abstractNumId w:val="6"/>
  </w:num>
  <w:num w:numId="3">
    <w:abstractNumId w:val="11"/>
  </w:num>
  <w:num w:numId="4">
    <w:abstractNumId w:val="14"/>
  </w:num>
  <w:num w:numId="5">
    <w:abstractNumId w:val="8"/>
  </w:num>
  <w:num w:numId="6">
    <w:abstractNumId w:val="13"/>
  </w:num>
  <w:num w:numId="7">
    <w:abstractNumId w:val="7"/>
  </w:num>
  <w:num w:numId="8">
    <w:abstractNumId w:val="12"/>
  </w:num>
  <w:num w:numId="9">
    <w:abstractNumId w:val="9"/>
  </w:num>
  <w:num w:numId="10">
    <w:abstractNumId w:val="10"/>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F11C5"/>
    <w:rsid w:val="0014613F"/>
    <w:rsid w:val="0022231A"/>
    <w:rsid w:val="0032503F"/>
    <w:rsid w:val="00406081"/>
    <w:rsid w:val="0040705A"/>
    <w:rsid w:val="005305CB"/>
    <w:rsid w:val="005A17B4"/>
    <w:rsid w:val="00653405"/>
    <w:rsid w:val="008063A8"/>
    <w:rsid w:val="00866BCC"/>
    <w:rsid w:val="008916E8"/>
    <w:rsid w:val="0091348B"/>
    <w:rsid w:val="00A75B07"/>
    <w:rsid w:val="00CA7CFB"/>
    <w:rsid w:val="00CC28D0"/>
    <w:rsid w:val="00D2284B"/>
    <w:rsid w:val="00DD1733"/>
    <w:rsid w:val="00DD4961"/>
    <w:rsid w:val="00DF1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493BD5B2"/>
  <w15:docId w15:val="{5667A98C-14ED-4337-B8A7-20B0CE99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07"/>
      <w:ind w:left="675" w:hanging="435"/>
      <w:outlineLvl w:val="0"/>
    </w:pPr>
    <w:rPr>
      <w:b/>
      <w:bCs/>
      <w:sz w:val="32"/>
      <w:szCs w:val="32"/>
    </w:rPr>
  </w:style>
  <w:style w:type="paragraph" w:styleId="Heading2">
    <w:name w:val="heading 2"/>
    <w:basedOn w:val="Normal"/>
    <w:uiPriority w:val="9"/>
    <w:unhideWhenUsed/>
    <w:qFormat/>
    <w:pPr>
      <w:ind w:left="706" w:hanging="570"/>
      <w:outlineLvl w:val="1"/>
    </w:pPr>
    <w:rPr>
      <w:b/>
      <w:bCs/>
      <w:sz w:val="28"/>
      <w:szCs w:val="28"/>
    </w:rPr>
  </w:style>
  <w:style w:type="paragraph" w:styleId="Heading3">
    <w:name w:val="heading 3"/>
    <w:basedOn w:val="Normal"/>
    <w:next w:val="Normal"/>
    <w:link w:val="Heading3Char"/>
    <w:uiPriority w:val="9"/>
    <w:semiHidden/>
    <w:unhideWhenUsed/>
    <w:qFormat/>
    <w:rsid w:val="0032503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1"/>
      <w:ind w:left="240"/>
    </w:pPr>
    <w:rPr>
      <w:b/>
      <w:bCs/>
    </w:rPr>
  </w:style>
  <w:style w:type="paragraph" w:styleId="TOC2">
    <w:name w:val="toc 2"/>
    <w:basedOn w:val="Normal"/>
    <w:uiPriority w:val="1"/>
    <w:qFormat/>
    <w:pPr>
      <w:spacing w:before="131"/>
      <w:ind w:left="675" w:hanging="435"/>
    </w:pPr>
  </w:style>
  <w:style w:type="paragraph" w:styleId="TOC3">
    <w:name w:val="toc 3"/>
    <w:basedOn w:val="Normal"/>
    <w:uiPriority w:val="1"/>
    <w:qFormat/>
    <w:pPr>
      <w:spacing w:before="130"/>
      <w:ind w:left="1125" w:hanging="660"/>
    </w:pPr>
  </w:style>
  <w:style w:type="paragraph" w:styleId="BodyText">
    <w:name w:val="Body Text"/>
    <w:basedOn w:val="Normal"/>
    <w:uiPriority w:val="1"/>
    <w:qFormat/>
  </w:style>
  <w:style w:type="paragraph" w:styleId="Title">
    <w:name w:val="Title"/>
    <w:basedOn w:val="Normal"/>
    <w:uiPriority w:val="10"/>
    <w:qFormat/>
    <w:pPr>
      <w:spacing w:before="291"/>
      <w:ind w:left="240" w:right="1207"/>
    </w:pPr>
    <w:rPr>
      <w:sz w:val="56"/>
      <w:szCs w:val="56"/>
    </w:rPr>
  </w:style>
  <w:style w:type="paragraph" w:styleId="ListParagraph">
    <w:name w:val="List Paragraph"/>
    <w:basedOn w:val="Normal"/>
    <w:uiPriority w:val="1"/>
    <w:qFormat/>
    <w:pPr>
      <w:ind w:left="9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231A"/>
    <w:pPr>
      <w:tabs>
        <w:tab w:val="center" w:pos="4680"/>
        <w:tab w:val="right" w:pos="9360"/>
      </w:tabs>
    </w:pPr>
  </w:style>
  <w:style w:type="character" w:customStyle="1" w:styleId="HeaderChar">
    <w:name w:val="Header Char"/>
    <w:basedOn w:val="DefaultParagraphFont"/>
    <w:link w:val="Header"/>
    <w:uiPriority w:val="99"/>
    <w:rsid w:val="0022231A"/>
    <w:rPr>
      <w:rFonts w:ascii="Calibri" w:eastAsia="Calibri" w:hAnsi="Calibri" w:cs="Calibri"/>
    </w:rPr>
  </w:style>
  <w:style w:type="paragraph" w:styleId="Footer">
    <w:name w:val="footer"/>
    <w:basedOn w:val="Normal"/>
    <w:link w:val="FooterChar"/>
    <w:uiPriority w:val="99"/>
    <w:unhideWhenUsed/>
    <w:rsid w:val="0022231A"/>
    <w:pPr>
      <w:tabs>
        <w:tab w:val="center" w:pos="4680"/>
        <w:tab w:val="right" w:pos="9360"/>
      </w:tabs>
    </w:pPr>
  </w:style>
  <w:style w:type="character" w:customStyle="1" w:styleId="FooterChar">
    <w:name w:val="Footer Char"/>
    <w:basedOn w:val="DefaultParagraphFont"/>
    <w:link w:val="Footer"/>
    <w:uiPriority w:val="99"/>
    <w:rsid w:val="0022231A"/>
    <w:rPr>
      <w:rFonts w:ascii="Calibri" w:eastAsia="Calibri" w:hAnsi="Calibri" w:cs="Calibri"/>
    </w:rPr>
  </w:style>
  <w:style w:type="character" w:customStyle="1" w:styleId="Heading3Char">
    <w:name w:val="Heading 3 Char"/>
    <w:basedOn w:val="DefaultParagraphFont"/>
    <w:link w:val="Heading3"/>
    <w:uiPriority w:val="9"/>
    <w:semiHidden/>
    <w:rsid w:val="0032503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32503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250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48041">
      <w:bodyDiv w:val="1"/>
      <w:marLeft w:val="0"/>
      <w:marRight w:val="0"/>
      <w:marTop w:val="0"/>
      <w:marBottom w:val="0"/>
      <w:divBdr>
        <w:top w:val="none" w:sz="0" w:space="0" w:color="auto"/>
        <w:left w:val="none" w:sz="0" w:space="0" w:color="auto"/>
        <w:bottom w:val="none" w:sz="0" w:space="0" w:color="auto"/>
        <w:right w:val="none" w:sz="0" w:space="0" w:color="auto"/>
      </w:divBdr>
    </w:div>
    <w:div w:id="936987828">
      <w:bodyDiv w:val="1"/>
      <w:marLeft w:val="0"/>
      <w:marRight w:val="0"/>
      <w:marTop w:val="0"/>
      <w:marBottom w:val="0"/>
      <w:divBdr>
        <w:top w:val="none" w:sz="0" w:space="0" w:color="auto"/>
        <w:left w:val="none" w:sz="0" w:space="0" w:color="auto"/>
        <w:bottom w:val="none" w:sz="0" w:space="0" w:color="auto"/>
        <w:right w:val="none" w:sz="0" w:space="0" w:color="auto"/>
      </w:divBdr>
    </w:div>
    <w:div w:id="1647586960">
      <w:bodyDiv w:val="1"/>
      <w:marLeft w:val="0"/>
      <w:marRight w:val="0"/>
      <w:marTop w:val="0"/>
      <w:marBottom w:val="0"/>
      <w:divBdr>
        <w:top w:val="none" w:sz="0" w:space="0" w:color="auto"/>
        <w:left w:val="none" w:sz="0" w:space="0" w:color="auto"/>
        <w:bottom w:val="none" w:sz="0" w:space="0" w:color="auto"/>
        <w:right w:val="none" w:sz="0" w:space="0" w:color="auto"/>
      </w:divBdr>
    </w:div>
    <w:div w:id="2079090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FF269-4D84-4D2D-8558-139C80B59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LLD_UGV.docx</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LLD_UGV.docx</dc:title>
  <cp:lastModifiedBy>Saurav Gupta</cp:lastModifiedBy>
  <cp:revision>13</cp:revision>
  <dcterms:created xsi:type="dcterms:W3CDTF">2022-06-06T16:36:00Z</dcterms:created>
  <dcterms:modified xsi:type="dcterms:W3CDTF">2022-06-12T22:08:00Z</dcterms:modified>
</cp:coreProperties>
</file>